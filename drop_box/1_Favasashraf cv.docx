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E1" w:rsidRPr="000617E1" w:rsidRDefault="009F5F38" w:rsidP="009F5F38">
      <w:pPr>
        <w:tabs>
          <w:tab w:val="left" w:pos="1083"/>
        </w:tabs>
        <w:jc w:val="both"/>
        <w:rPr>
          <w:rFonts w:ascii="Trebuchet MS" w:hAnsi="Trebuchet MS" w:cs="Trebuchet MS"/>
          <w:b/>
          <w:bCs/>
          <w:color w:val="000000"/>
          <w:sz w:val="28"/>
          <w:szCs w:val="28"/>
        </w:rPr>
      </w:pPr>
      <w:r>
        <w:rPr>
          <w:rFonts w:ascii="Trebuchet MS" w:hAnsi="Trebuchet MS" w:cs="Trebuchet MS"/>
          <w:b/>
          <w:bCs/>
          <w:noProof/>
          <w:color w:val="000000"/>
          <w:sz w:val="28"/>
          <w:szCs w:val="28"/>
          <w:lang w:eastAsia="en-US" w:bidi="ar-SA"/>
        </w:rPr>
        <w:drawing>
          <wp:inline distT="0" distB="0" distL="0" distR="0">
            <wp:extent cx="1295400" cy="1651179"/>
            <wp:effectExtent l="19050" t="0" r="0" b="0"/>
            <wp:docPr id="5" name="Picture 2" descr="Favas_photo_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as_photo_2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  <w:r w:rsidR="000617E1" w:rsidRPr="000617E1">
        <w:rPr>
          <w:rFonts w:ascii="Trebuchet MS" w:hAnsi="Trebuchet MS" w:cs="Trebuchet MS"/>
          <w:b/>
          <w:bCs/>
          <w:color w:val="000000"/>
          <w:sz w:val="28"/>
          <w:szCs w:val="28"/>
        </w:rPr>
        <w:tab/>
      </w:r>
    </w:p>
    <w:p w:rsidR="000617E1" w:rsidRDefault="000617E1" w:rsidP="000617E1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464FBE" w:rsidRDefault="00464FBE" w:rsidP="000617E1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F7755A" w:rsidRPr="00F7755A" w:rsidRDefault="00F7755A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sz w:val="28"/>
          <w:szCs w:val="28"/>
        </w:rPr>
      </w:pPr>
      <w:r w:rsidRPr="00F7755A">
        <w:rPr>
          <w:rFonts w:ascii="Arial" w:hAnsi="Arial" w:cs="Arial"/>
          <w:b/>
          <w:bCs/>
          <w:sz w:val="28"/>
          <w:szCs w:val="28"/>
        </w:rPr>
        <w:t>FAVAS AA</w:t>
      </w:r>
      <w:r w:rsidRPr="00F7755A">
        <w:rPr>
          <w:rFonts w:ascii="Arial" w:hAnsi="Arial" w:cs="Arial"/>
          <w:b/>
          <w:bCs/>
          <w:sz w:val="28"/>
          <w:szCs w:val="28"/>
        </w:rPr>
        <w:object w:dxaOrig="5760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4.25pt" o:ole="">
            <v:imagedata r:id="rId7" o:title=""/>
          </v:shape>
          <o:OLEObject Type="Embed" ProgID="WordPad.Document.1" ShapeID="_x0000_i1025" DrawAspect="Content" ObjectID="_1514749063" r:id="rId8"/>
        </w:object>
      </w:r>
    </w:p>
    <w:p w:rsidR="00DC79AD" w:rsidRDefault="009F5F38" w:rsidP="009F5F3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Golden Finger Restaurant</w:t>
      </w:r>
    </w:p>
    <w:p w:rsidR="009F5F38" w:rsidRDefault="009F5F38" w:rsidP="009F5F3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International city</w:t>
      </w:r>
    </w:p>
    <w:p w:rsidR="009F5F38" w:rsidRDefault="009F5F38" w:rsidP="009F5F3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United Arab Emirates</w:t>
      </w:r>
    </w:p>
    <w:p w:rsidR="00F7755A" w:rsidRPr="00DC79AD" w:rsidRDefault="00DC79AD" w:rsidP="00DC79AD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 w:rsidRPr="00DC79AD">
        <w:rPr>
          <w:rFonts w:ascii="Arial" w:hAnsi="Arial" w:cs="Arial"/>
          <w:bCs/>
          <w:color w:val="000000"/>
        </w:rPr>
        <w:t>Telephone</w:t>
      </w:r>
      <w:r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</w:rPr>
        <w:t xml:space="preserve"> </w:t>
      </w:r>
      <w:r w:rsidR="00F7755A" w:rsidRPr="00DC79AD">
        <w:rPr>
          <w:rFonts w:ascii="Arial" w:hAnsi="Arial" w:cs="Arial"/>
        </w:rPr>
        <w:t>00971 552553430</w:t>
      </w:r>
      <w:r w:rsidR="00F7755A" w:rsidRPr="00DC79AD">
        <w:rPr>
          <w:rFonts w:ascii="Arial" w:hAnsi="Arial" w:cs="Arial"/>
        </w:rPr>
        <w:tab/>
      </w:r>
    </w:p>
    <w:p w:rsidR="00F7755A" w:rsidRDefault="00F7755A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 w:rsidRPr="00DC79AD">
        <w:rPr>
          <w:rFonts w:ascii="Arial" w:hAnsi="Arial" w:cs="Arial"/>
        </w:rPr>
        <w:t>Email</w:t>
      </w:r>
      <w:r w:rsidR="00DC79AD">
        <w:rPr>
          <w:rFonts w:ascii="Arial" w:hAnsi="Arial" w:cs="Arial"/>
        </w:rPr>
        <w:t xml:space="preserve"> I D</w:t>
      </w:r>
      <w:proofErr w:type="gramStart"/>
      <w:r w:rsidRPr="00DC79AD">
        <w:rPr>
          <w:rFonts w:ascii="Arial" w:hAnsi="Arial" w:cs="Arial"/>
        </w:rPr>
        <w:t>;Favasashraf555@</w:t>
      </w:r>
      <w:proofErr w:type="gramEnd"/>
      <w:r w:rsidRPr="00DC79AD">
        <w:rPr>
          <w:rFonts w:ascii="Arial" w:hAnsi="Arial" w:cs="Arial"/>
        </w:rPr>
        <w:t xml:space="preserve"> gmail.com</w:t>
      </w:r>
    </w:p>
    <w:p w:rsidR="00FE64A2" w:rsidRPr="00DC79AD" w:rsidRDefault="00FE64A2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7755A" w:rsidRPr="00DC79AD" w:rsidRDefault="00F7755A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9F5F38" w:rsidRDefault="009F5F38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Dear Sir/madam</w:t>
      </w: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9F5F38" w:rsidRDefault="009F5F38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:rsidR="00F7755A" w:rsidRDefault="009F5F38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I</w:t>
      </w:r>
      <w:r w:rsidR="00FE64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am currently </w:t>
      </w:r>
      <w:r w:rsidR="00803DE9">
        <w:rPr>
          <w:rFonts w:ascii="Arial" w:hAnsi="Arial" w:cs="Arial"/>
        </w:rPr>
        <w:t>seeking for a positi</w:t>
      </w:r>
      <w:r w:rsidR="00D355B1">
        <w:rPr>
          <w:rFonts w:ascii="Arial" w:hAnsi="Arial" w:cs="Arial"/>
        </w:rPr>
        <w:t>on cust</w:t>
      </w:r>
      <w:r w:rsidR="00255A71">
        <w:rPr>
          <w:rFonts w:ascii="Arial" w:hAnsi="Arial" w:cs="Arial"/>
        </w:rPr>
        <w:t xml:space="preserve">omers </w:t>
      </w:r>
      <w:proofErr w:type="spellStart"/>
      <w:r w:rsidR="00255A71">
        <w:rPr>
          <w:rFonts w:ascii="Arial" w:hAnsi="Arial" w:cs="Arial"/>
        </w:rPr>
        <w:t>sevice</w:t>
      </w:r>
      <w:proofErr w:type="spellEnd"/>
      <w:r w:rsidR="00255A71">
        <w:rPr>
          <w:rFonts w:ascii="Arial" w:hAnsi="Arial" w:cs="Arial"/>
        </w:rPr>
        <w:t xml:space="preserve"> associated</w:t>
      </w:r>
      <w:r w:rsidR="00176DB4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 the hospitality industry</w:t>
      </w:r>
      <w:r w:rsidR="00803DE9">
        <w:rPr>
          <w:rFonts w:ascii="Arial" w:hAnsi="Arial" w:cs="Arial"/>
        </w:rPr>
        <w:t xml:space="preserve"> and have taken this opportunity to enclose a brief history of my experience for your review.</w:t>
      </w:r>
      <w:r w:rsidR="00FE64A2">
        <w:rPr>
          <w:rFonts w:ascii="Arial" w:hAnsi="Arial" w:cs="Arial"/>
        </w:rPr>
        <w:t xml:space="preserve"> </w:t>
      </w:r>
      <w:r w:rsidR="00803DE9">
        <w:rPr>
          <w:rFonts w:ascii="Arial" w:hAnsi="Arial" w:cs="Arial"/>
        </w:rPr>
        <w:t>I am a talented culinary professional with a strong creative flair and good experie</w:t>
      </w:r>
      <w:r w:rsidR="00176DB4">
        <w:rPr>
          <w:rFonts w:ascii="Arial" w:hAnsi="Arial" w:cs="Arial"/>
        </w:rPr>
        <w:t>nce in differ</w:t>
      </w:r>
      <w:r w:rsidR="00255A71">
        <w:rPr>
          <w:rFonts w:ascii="Arial" w:hAnsi="Arial" w:cs="Arial"/>
        </w:rPr>
        <w:t xml:space="preserve">ent </w:t>
      </w:r>
      <w:proofErr w:type="gramStart"/>
      <w:r w:rsidR="00255A71">
        <w:rPr>
          <w:rFonts w:ascii="Arial" w:hAnsi="Arial" w:cs="Arial"/>
        </w:rPr>
        <w:t>areas  of</w:t>
      </w:r>
      <w:proofErr w:type="gramEnd"/>
      <w:r w:rsidR="00255A71">
        <w:rPr>
          <w:rFonts w:ascii="Arial" w:hAnsi="Arial" w:cs="Arial"/>
        </w:rPr>
        <w:t xml:space="preserve"> food and beverage department</w:t>
      </w:r>
    </w:p>
    <w:p w:rsidR="00803DE9" w:rsidRDefault="00803DE9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803DE9" w:rsidRDefault="00803DE9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I believe that I </w:t>
      </w:r>
      <w:r w:rsidR="00FE64A2">
        <w:rPr>
          <w:rFonts w:ascii="Arial" w:hAnsi="Arial" w:cs="Arial"/>
        </w:rPr>
        <w:t xml:space="preserve">am competent to meet </w:t>
      </w:r>
      <w:r>
        <w:rPr>
          <w:rFonts w:ascii="Arial" w:hAnsi="Arial" w:cs="Arial"/>
        </w:rPr>
        <w:t>the challenging task and can make good contribution to your organization</w:t>
      </w: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803DE9" w:rsidRDefault="00803DE9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My experience with the hospitality industry has taught me an important lesson </w:t>
      </w:r>
      <w:r w:rsidR="00F92A83">
        <w:rPr>
          <w:rFonts w:ascii="Arial" w:hAnsi="Arial" w:cs="Arial"/>
        </w:rPr>
        <w:t>Satisfy the customer and your business will grow in a nutshell my dual strengths are creative imagination and a strong business sense</w:t>
      </w: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E64A2" w:rsidRDefault="00F92A83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I have attached my resume along with this let</w:t>
      </w:r>
      <w:r w:rsidR="00FE64A2">
        <w:rPr>
          <w:rFonts w:ascii="Arial" w:hAnsi="Arial" w:cs="Arial"/>
        </w:rPr>
        <w:t>ter for your further reference.</w:t>
      </w:r>
    </w:p>
    <w:p w:rsidR="00F92A83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</w:t>
      </w:r>
      <w:r w:rsidR="00F92A83">
        <w:rPr>
          <w:rFonts w:ascii="Arial" w:hAnsi="Arial" w:cs="Arial"/>
        </w:rPr>
        <w:t>t</w:t>
      </w:r>
      <w:proofErr w:type="gramEnd"/>
      <w:r w:rsidR="00F92A83">
        <w:rPr>
          <w:rFonts w:ascii="Arial" w:hAnsi="Arial" w:cs="Arial"/>
        </w:rPr>
        <w:t xml:space="preserve"> would be an honor for me work with such a esteemed organization</w:t>
      </w:r>
      <w:r>
        <w:rPr>
          <w:rFonts w:ascii="Arial" w:hAnsi="Arial" w:cs="Arial"/>
        </w:rPr>
        <w:t xml:space="preserve"> </w:t>
      </w: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92A83" w:rsidRDefault="00F92A83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  <w:r>
        <w:rPr>
          <w:rFonts w:ascii="Arial" w:hAnsi="Arial" w:cs="Arial"/>
        </w:rPr>
        <w:t>I hope my qualification and my experience meet with your approval and will be pleased to discuss matters further with you if necessary</w:t>
      </w: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176DB4" w:rsidRDefault="00176DB4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92A83" w:rsidRPr="00FE64A2" w:rsidRDefault="00FE64A2" w:rsidP="00FE64A2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sz w:val="22"/>
          <w:szCs w:val="22"/>
        </w:rPr>
      </w:pPr>
      <w:r w:rsidRPr="00FE64A2">
        <w:rPr>
          <w:rFonts w:ascii="Arial" w:hAnsi="Arial" w:cs="Arial"/>
          <w:b/>
          <w:bCs/>
          <w:sz w:val="22"/>
          <w:szCs w:val="22"/>
        </w:rPr>
        <w:lastRenderedPageBreak/>
        <w:t>CAREER OBJECTIVE</w:t>
      </w:r>
    </w:p>
    <w:p w:rsidR="00FE64A2" w:rsidRPr="00FE64A2" w:rsidRDefault="00FE64A2" w:rsidP="00F7755A">
      <w:pPr>
        <w:tabs>
          <w:tab w:val="left" w:pos="1275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sz w:val="22"/>
          <w:szCs w:val="22"/>
        </w:rPr>
      </w:pPr>
    </w:p>
    <w:p w:rsidR="00F7755A" w:rsidRPr="00FE64A2" w:rsidRDefault="00F7755A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>To work in organization that provides me with a challenging environment that encourages me to give my best values hard work, sincerity</w:t>
      </w:r>
      <w:r w:rsidR="00F92A83" w:rsidRPr="00FE64A2">
        <w:rPr>
          <w:rFonts w:ascii="Arial" w:hAnsi="Arial" w:cs="Arial"/>
          <w:sz w:val="22"/>
          <w:szCs w:val="22"/>
        </w:rPr>
        <w:t xml:space="preserve"> </w:t>
      </w:r>
    </w:p>
    <w:p w:rsidR="00FE64A2" w:rsidRPr="00FE64A2" w:rsidRDefault="00FE64A2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sz w:val="22"/>
          <w:szCs w:val="22"/>
        </w:rPr>
      </w:pPr>
    </w:p>
    <w:p w:rsidR="00FE4E18" w:rsidRDefault="00FE4E18" w:rsidP="00F7755A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D11462" w:rsidRPr="00FE64A2" w:rsidRDefault="00D11462" w:rsidP="00D11462">
      <w:pPr>
        <w:rPr>
          <w:rFonts w:ascii="Trebuchet MS" w:hAnsi="Trebuchet MS" w:cs="Trebuchet MS"/>
          <w:color w:val="000000"/>
          <w:sz w:val="22"/>
          <w:szCs w:val="22"/>
        </w:rPr>
      </w:pPr>
      <w:r w:rsidRPr="00FE64A2"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  <w:t>Academic Qualifications</w:t>
      </w:r>
    </w:p>
    <w:p w:rsidR="00D11462" w:rsidRPr="00FE64A2" w:rsidRDefault="00D11462" w:rsidP="00D11462">
      <w:pPr>
        <w:pStyle w:val="ListParagraph"/>
        <w:tabs>
          <w:tab w:val="left" w:pos="4380"/>
        </w:tabs>
        <w:ind w:left="1818"/>
        <w:jc w:val="both"/>
        <w:rPr>
          <w:rFonts w:ascii="Trebuchet MS" w:hAnsi="Trebuchet MS" w:cs="Trebuchet MS"/>
          <w:color w:val="000000"/>
          <w:sz w:val="22"/>
          <w:szCs w:val="22"/>
        </w:rPr>
      </w:pPr>
    </w:p>
    <w:p w:rsidR="00D11462" w:rsidRPr="00FE64A2" w:rsidRDefault="00D11462" w:rsidP="00D11462">
      <w:pPr>
        <w:pStyle w:val="ListParagraph"/>
        <w:tabs>
          <w:tab w:val="left" w:pos="4380"/>
        </w:tabs>
        <w:ind w:left="1818"/>
        <w:jc w:val="both"/>
        <w:rPr>
          <w:rFonts w:ascii="Trebuchet MS" w:hAnsi="Trebuchet MS" w:cs="Trebuchet MS"/>
          <w:color w:val="000000"/>
          <w:sz w:val="22"/>
          <w:szCs w:val="22"/>
        </w:rPr>
      </w:pPr>
    </w:p>
    <w:tbl>
      <w:tblPr>
        <w:tblW w:w="0" w:type="auto"/>
        <w:tblInd w:w="368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8"/>
        <w:gridCol w:w="3876"/>
        <w:gridCol w:w="1635"/>
        <w:gridCol w:w="1728"/>
      </w:tblGrid>
      <w:tr w:rsidR="00D11462" w:rsidRPr="00FE64A2" w:rsidTr="00E13343">
        <w:tc>
          <w:tcPr>
            <w:tcW w:w="24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</w:pPr>
            <w:r w:rsidRPr="00FE64A2"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38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</w:pPr>
            <w:r w:rsidRPr="00FE64A2"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  <w:t>Institution /University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</w:pPr>
            <w:r w:rsidRPr="00FE64A2"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Trebuchet MS" w:hAnsi="Trebuchet MS" w:cs="Trebuchet MS"/>
                <w:bCs/>
                <w:color w:val="000000"/>
                <w:sz w:val="22"/>
                <w:szCs w:val="22"/>
              </w:rPr>
            </w:pPr>
            <w:r w:rsidRPr="00FE64A2"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</w:rPr>
              <w:t>Marks (%)</w:t>
            </w:r>
          </w:p>
        </w:tc>
      </w:tr>
      <w:tr w:rsidR="00D11462" w:rsidRPr="00FE64A2" w:rsidTr="00E13343">
        <w:tc>
          <w:tcPr>
            <w:tcW w:w="24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BCHM</w:t>
            </w: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(Catering Science and Hotel Management)</w:t>
            </w:r>
          </w:p>
        </w:tc>
        <w:tc>
          <w:tcPr>
            <w:tcW w:w="3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AJK College of Arts and Science, </w:t>
            </w:r>
            <w:proofErr w:type="spellStart"/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Navakkarai</w:t>
            </w:r>
            <w:proofErr w:type="spellEnd"/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FE64A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Bharathiar</w:t>
            </w:r>
            <w:proofErr w:type="spellEnd"/>
            <w:r w:rsidRPr="00FE64A2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University, Coimbatore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2013</w:t>
            </w:r>
          </w:p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11462" w:rsidRPr="00FE64A2" w:rsidRDefault="001311A3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80</w:t>
            </w:r>
            <w:r w:rsidR="00D11462" w:rsidRPr="00FE64A2">
              <w:rPr>
                <w:rFonts w:ascii="Arial" w:hAnsi="Arial" w:cs="Arial"/>
                <w:color w:val="000000"/>
                <w:sz w:val="22"/>
                <w:szCs w:val="22"/>
              </w:rPr>
              <w:t>.00 %</w:t>
            </w:r>
          </w:p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1462" w:rsidRPr="00FE64A2" w:rsidTr="00E13343">
        <w:tc>
          <w:tcPr>
            <w:tcW w:w="24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Plus Two </w:t>
            </w:r>
          </w:p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(Science)</w:t>
            </w:r>
          </w:p>
        </w:tc>
        <w:tc>
          <w:tcPr>
            <w:tcW w:w="3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sz w:val="22"/>
                <w:szCs w:val="22"/>
              </w:rPr>
              <w:t xml:space="preserve">Govt HS School </w:t>
            </w:r>
            <w:proofErr w:type="spellStart"/>
            <w:r w:rsidRPr="00FE64A2">
              <w:rPr>
                <w:rFonts w:ascii="Arial" w:hAnsi="Arial" w:cs="Arial"/>
                <w:sz w:val="22"/>
                <w:szCs w:val="22"/>
              </w:rPr>
              <w:t>Parli</w:t>
            </w:r>
            <w:proofErr w:type="spellEnd"/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 w:rsidRPr="00FE64A2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Kerala  State Board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1462" w:rsidRPr="00FE64A2" w:rsidRDefault="001311A3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  <w:r w:rsidR="00D11462" w:rsidRPr="00FE64A2">
              <w:rPr>
                <w:rFonts w:ascii="Arial" w:hAnsi="Arial" w:cs="Arial"/>
                <w:color w:val="000000"/>
                <w:sz w:val="22"/>
                <w:szCs w:val="22"/>
              </w:rPr>
              <w:t>.00%</w:t>
            </w:r>
          </w:p>
        </w:tc>
      </w:tr>
      <w:tr w:rsidR="00D11462" w:rsidRPr="00FE64A2" w:rsidTr="00E13343">
        <w:tc>
          <w:tcPr>
            <w:tcW w:w="24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10</w:t>
            </w:r>
            <w:r w:rsidRPr="00FE64A2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 (SSLC)</w:t>
            </w:r>
          </w:p>
        </w:tc>
        <w:tc>
          <w:tcPr>
            <w:tcW w:w="3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sz w:val="22"/>
                <w:szCs w:val="22"/>
              </w:rPr>
              <w:t xml:space="preserve">Govt HS School </w:t>
            </w:r>
            <w:proofErr w:type="spellStart"/>
            <w:r w:rsidRPr="00FE64A2">
              <w:rPr>
                <w:rFonts w:ascii="Arial" w:hAnsi="Arial" w:cs="Arial"/>
                <w:sz w:val="22"/>
                <w:szCs w:val="22"/>
              </w:rPr>
              <w:t>Mankara</w:t>
            </w:r>
            <w:proofErr w:type="spellEnd"/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 w:rsidRPr="00FE64A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Kerala  State Board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1462" w:rsidRPr="00FE64A2" w:rsidRDefault="00D11462" w:rsidP="00E13343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FE64A2">
              <w:rPr>
                <w:rFonts w:ascii="Arial" w:hAnsi="Arial" w:cs="Arial"/>
                <w:color w:val="000000"/>
                <w:sz w:val="22"/>
                <w:szCs w:val="22"/>
              </w:rPr>
              <w:t>72.00%</w:t>
            </w:r>
          </w:p>
        </w:tc>
      </w:tr>
    </w:tbl>
    <w:p w:rsidR="00FE4E18" w:rsidRDefault="00FE4E18" w:rsidP="001D4334">
      <w:pPr>
        <w:rPr>
          <w:rFonts w:ascii="Trebuchet MS" w:hAnsi="Trebuchet MS" w:cs="Trebuchet MS"/>
          <w:b/>
          <w:bCs/>
          <w:color w:val="000000"/>
          <w:sz w:val="28"/>
          <w:szCs w:val="28"/>
          <w:u w:val="single"/>
        </w:rPr>
      </w:pPr>
    </w:p>
    <w:p w:rsidR="00FE4E18" w:rsidRDefault="00FE4E18" w:rsidP="001D4334">
      <w:pPr>
        <w:rPr>
          <w:rFonts w:ascii="Trebuchet MS" w:hAnsi="Trebuchet MS" w:cs="Trebuchet MS"/>
          <w:b/>
          <w:bCs/>
          <w:color w:val="000000"/>
          <w:sz w:val="28"/>
          <w:szCs w:val="28"/>
          <w:u w:val="single"/>
        </w:rPr>
      </w:pPr>
    </w:p>
    <w:p w:rsidR="001D4334" w:rsidRPr="00FE64A2" w:rsidRDefault="001D4334" w:rsidP="001D4334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  <w:r w:rsidRPr="00FE64A2"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  <w:t>Languages known</w:t>
      </w:r>
      <w:r w:rsidRPr="00FE64A2">
        <w:rPr>
          <w:rFonts w:ascii="Trebuchet MS" w:hAnsi="Trebuchet MS" w:cs="Trebuchet MS"/>
          <w:b/>
          <w:bCs/>
          <w:color w:val="000000"/>
          <w:sz w:val="22"/>
          <w:szCs w:val="22"/>
        </w:rPr>
        <w:t>:</w:t>
      </w:r>
    </w:p>
    <w:p w:rsidR="001D4334" w:rsidRPr="00FE64A2" w:rsidRDefault="001D4334" w:rsidP="001D4334">
      <w:pPr>
        <w:tabs>
          <w:tab w:val="left" w:pos="2585"/>
          <w:tab w:val="left" w:pos="2625"/>
        </w:tabs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1D4334" w:rsidRPr="00FE64A2" w:rsidRDefault="0008615C" w:rsidP="001D4334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English</w:t>
      </w:r>
      <w:r w:rsidRPr="00FE64A2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1D4334" w:rsidRPr="00FE64A2">
        <w:rPr>
          <w:rFonts w:ascii="Arial" w:hAnsi="Arial" w:cs="Arial"/>
          <w:color w:val="000000"/>
          <w:sz w:val="22"/>
          <w:szCs w:val="22"/>
        </w:rPr>
        <w:t>- Excellent</w:t>
      </w:r>
    </w:p>
    <w:p w:rsidR="001D4334" w:rsidRPr="00FE64A2" w:rsidRDefault="001D4334" w:rsidP="001D4334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Malayalam</w:t>
      </w:r>
      <w:r w:rsidRPr="00FE64A2">
        <w:rPr>
          <w:rFonts w:ascii="Arial" w:hAnsi="Arial" w:cs="Arial"/>
          <w:color w:val="000000"/>
          <w:sz w:val="22"/>
          <w:szCs w:val="22"/>
        </w:rPr>
        <w:tab/>
      </w:r>
      <w:r w:rsidR="0008615C" w:rsidRPr="00FE64A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E64A2">
        <w:rPr>
          <w:rFonts w:ascii="Arial" w:hAnsi="Arial" w:cs="Arial"/>
          <w:color w:val="000000"/>
          <w:sz w:val="22"/>
          <w:szCs w:val="22"/>
        </w:rPr>
        <w:t>- Excellent</w:t>
      </w:r>
    </w:p>
    <w:p w:rsidR="000617E1" w:rsidRPr="00FE64A2" w:rsidRDefault="001D4334" w:rsidP="00BA0A63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Tamil</w:t>
      </w:r>
      <w:r w:rsidRPr="00FE64A2">
        <w:rPr>
          <w:rFonts w:ascii="Arial" w:hAnsi="Arial" w:cs="Arial"/>
          <w:color w:val="000000"/>
          <w:sz w:val="22"/>
          <w:szCs w:val="22"/>
        </w:rPr>
        <w:tab/>
      </w:r>
      <w:r w:rsidRPr="00FE64A2">
        <w:rPr>
          <w:rFonts w:ascii="Arial" w:hAnsi="Arial" w:cs="Arial"/>
          <w:color w:val="000000"/>
          <w:sz w:val="22"/>
          <w:szCs w:val="22"/>
        </w:rPr>
        <w:tab/>
      </w:r>
      <w:r w:rsidR="0008615C" w:rsidRPr="00FE64A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E64A2">
        <w:rPr>
          <w:rFonts w:ascii="Arial" w:hAnsi="Arial" w:cs="Arial"/>
          <w:color w:val="000000"/>
          <w:sz w:val="22"/>
          <w:szCs w:val="22"/>
        </w:rPr>
        <w:t>- Excellent</w:t>
      </w:r>
    </w:p>
    <w:p w:rsidR="006E00DE" w:rsidRPr="00FE64A2" w:rsidRDefault="00775382" w:rsidP="00BA0A63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Arabic</w:t>
      </w:r>
      <w:r w:rsidRPr="00FE64A2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6E00DE" w:rsidRPr="00FE64A2">
        <w:rPr>
          <w:rFonts w:ascii="Arial" w:hAnsi="Arial" w:cs="Arial"/>
          <w:color w:val="000000"/>
          <w:sz w:val="22"/>
          <w:szCs w:val="22"/>
        </w:rPr>
        <w:t xml:space="preserve"> </w:t>
      </w:r>
      <w:r w:rsidR="00176DB4"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6E00DE" w:rsidRPr="00FE64A2">
        <w:rPr>
          <w:rFonts w:ascii="Arial" w:hAnsi="Arial" w:cs="Arial"/>
          <w:color w:val="000000"/>
          <w:sz w:val="22"/>
          <w:szCs w:val="22"/>
        </w:rPr>
        <w:t>-</w:t>
      </w:r>
      <w:r w:rsidR="004A3F4E" w:rsidRPr="00FE64A2">
        <w:rPr>
          <w:rFonts w:ascii="Arial" w:hAnsi="Arial" w:cs="Arial"/>
          <w:color w:val="000000"/>
          <w:sz w:val="22"/>
          <w:szCs w:val="22"/>
        </w:rPr>
        <w:t xml:space="preserve"> </w:t>
      </w:r>
      <w:r w:rsidR="006E00DE" w:rsidRPr="00FE64A2">
        <w:rPr>
          <w:rFonts w:ascii="Arial" w:hAnsi="Arial" w:cs="Arial"/>
          <w:color w:val="000000"/>
          <w:sz w:val="22"/>
          <w:szCs w:val="22"/>
        </w:rPr>
        <w:t>Good</w:t>
      </w:r>
    </w:p>
    <w:p w:rsidR="006E00DE" w:rsidRPr="00FE64A2" w:rsidRDefault="006E00DE" w:rsidP="00BA0A63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French</w:t>
      </w:r>
      <w:r w:rsidRPr="00FE64A2">
        <w:rPr>
          <w:rFonts w:ascii="Arial" w:hAnsi="Arial" w:cs="Arial"/>
          <w:color w:val="000000"/>
          <w:sz w:val="22"/>
          <w:szCs w:val="22"/>
        </w:rPr>
        <w:tab/>
      </w:r>
      <w:r w:rsidR="00775382" w:rsidRPr="00FE64A2">
        <w:rPr>
          <w:rFonts w:ascii="Arial" w:hAnsi="Arial" w:cs="Arial"/>
          <w:color w:val="000000"/>
          <w:sz w:val="22"/>
          <w:szCs w:val="22"/>
        </w:rPr>
        <w:t xml:space="preserve"> </w:t>
      </w:r>
      <w:r w:rsidR="00176DB4"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-</w:t>
      </w:r>
      <w:r w:rsidR="004A3F4E" w:rsidRPr="00FE6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64A2">
        <w:rPr>
          <w:rFonts w:ascii="Arial" w:hAnsi="Arial" w:cs="Arial"/>
          <w:color w:val="000000"/>
          <w:sz w:val="22"/>
          <w:szCs w:val="22"/>
        </w:rPr>
        <w:t>Good</w:t>
      </w:r>
    </w:p>
    <w:p w:rsidR="00BA0A63" w:rsidRPr="00FE64A2" w:rsidRDefault="00BA0A63" w:rsidP="00A92593">
      <w:pPr>
        <w:ind w:left="360"/>
        <w:rPr>
          <w:rFonts w:ascii="Trebuchet MS" w:hAnsi="Trebuchet MS" w:cs="Trebuchet MS"/>
          <w:color w:val="000000"/>
          <w:sz w:val="22"/>
          <w:szCs w:val="22"/>
        </w:rPr>
      </w:pPr>
    </w:p>
    <w:p w:rsidR="000617E1" w:rsidRPr="00FE64A2" w:rsidRDefault="000617E1" w:rsidP="0008615C">
      <w:pPr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:rsidR="00FE4E18" w:rsidRPr="00FE64A2" w:rsidRDefault="00FE4E18" w:rsidP="00FE4E1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sz w:val="22"/>
          <w:szCs w:val="22"/>
          <w:u w:val="single"/>
        </w:rPr>
      </w:pPr>
      <w:r w:rsidRPr="00FE64A2">
        <w:rPr>
          <w:rFonts w:ascii="Arial" w:hAnsi="Arial" w:cs="Arial"/>
          <w:b/>
          <w:bCs/>
          <w:sz w:val="22"/>
          <w:szCs w:val="22"/>
          <w:u w:val="single"/>
        </w:rPr>
        <w:t>TECHNICAL EXPERIENCE</w:t>
      </w:r>
    </w:p>
    <w:p w:rsidR="00FE64A2" w:rsidRDefault="00FE64A2" w:rsidP="0008615C">
      <w:pPr>
        <w:rPr>
          <w:sz w:val="22"/>
          <w:szCs w:val="22"/>
        </w:rPr>
      </w:pPr>
    </w:p>
    <w:p w:rsidR="0008615C" w:rsidRPr="00FE64A2" w:rsidRDefault="0008615C" w:rsidP="0008615C">
      <w:pPr>
        <w:rPr>
          <w:rFonts w:ascii="Arial" w:hAnsi="Arial" w:cs="Arial"/>
          <w:sz w:val="22"/>
          <w:szCs w:val="22"/>
        </w:rPr>
      </w:pPr>
      <w:r w:rsidRPr="00FE64A2">
        <w:rPr>
          <w:sz w:val="22"/>
          <w:szCs w:val="22"/>
        </w:rPr>
        <w:br/>
      </w:r>
      <w:r w:rsidR="00672A42" w:rsidRPr="00FE64A2">
        <w:rPr>
          <w:rFonts w:ascii="Arial" w:hAnsi="Arial" w:cs="Arial"/>
          <w:sz w:val="22"/>
          <w:szCs w:val="22"/>
        </w:rPr>
        <w:t>Experience I</w:t>
      </w:r>
    </w:p>
    <w:p w:rsidR="00F7755A" w:rsidRPr="00FE64A2" w:rsidRDefault="00F7755A" w:rsidP="00F7755A">
      <w:pPr>
        <w:rPr>
          <w:rFonts w:ascii="Arial" w:hAnsi="Arial" w:cs="Arial"/>
          <w:sz w:val="22"/>
          <w:szCs w:val="22"/>
        </w:rPr>
      </w:pPr>
    </w:p>
    <w:p w:rsidR="00DC79AD" w:rsidRPr="00FE64A2" w:rsidRDefault="00F7755A" w:rsidP="00D1146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Company Name: </w:t>
      </w:r>
      <w:r w:rsidR="001D0F8B" w:rsidRPr="00FE64A2">
        <w:rPr>
          <w:rFonts w:ascii="Arial" w:hAnsi="Arial" w:cs="Arial"/>
          <w:sz w:val="22"/>
          <w:szCs w:val="22"/>
        </w:rPr>
        <w:t xml:space="preserve">THE PARK </w:t>
      </w:r>
      <w:r w:rsidRPr="00FE64A2">
        <w:rPr>
          <w:rFonts w:ascii="Arial" w:hAnsi="Arial" w:cs="Arial"/>
          <w:sz w:val="22"/>
          <w:szCs w:val="22"/>
        </w:rPr>
        <w:t>HOTEL</w:t>
      </w:r>
      <w:r w:rsidR="001D0F8B" w:rsidRPr="00FE64A2">
        <w:rPr>
          <w:rFonts w:ascii="Arial" w:hAnsi="Arial" w:cs="Arial"/>
          <w:sz w:val="22"/>
          <w:szCs w:val="22"/>
        </w:rPr>
        <w:t>S</w:t>
      </w:r>
      <w:r w:rsidRPr="00FE64A2">
        <w:rPr>
          <w:rFonts w:ascii="Arial" w:hAnsi="Arial" w:cs="Arial"/>
          <w:sz w:val="22"/>
          <w:szCs w:val="22"/>
        </w:rPr>
        <w:t>,</w:t>
      </w:r>
    </w:p>
    <w:p w:rsidR="00D11462" w:rsidRPr="00FE64A2" w:rsidRDefault="00DC79AD" w:rsidP="00DC79AD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                          </w:t>
      </w:r>
      <w:r w:rsidR="00F7755A" w:rsidRPr="00FE64A2">
        <w:rPr>
          <w:rFonts w:ascii="Arial" w:hAnsi="Arial" w:cs="Arial"/>
          <w:sz w:val="22"/>
          <w:szCs w:val="22"/>
        </w:rPr>
        <w:t xml:space="preserve"> </w:t>
      </w:r>
      <w:r w:rsidR="001D0F8B" w:rsidRPr="00FE64A2">
        <w:rPr>
          <w:rFonts w:ascii="Arial" w:hAnsi="Arial" w:cs="Arial"/>
          <w:sz w:val="22"/>
          <w:szCs w:val="22"/>
        </w:rPr>
        <w:t>CHENNAI</w:t>
      </w:r>
      <w:r w:rsidRPr="00FE64A2">
        <w:rPr>
          <w:rFonts w:ascii="Arial" w:hAnsi="Arial" w:cs="Arial"/>
          <w:sz w:val="22"/>
          <w:szCs w:val="22"/>
        </w:rPr>
        <w:t>-600-601 INDIA</w:t>
      </w:r>
    </w:p>
    <w:p w:rsidR="00D11462" w:rsidRPr="00FE64A2" w:rsidRDefault="001D0F8B" w:rsidP="00DC79AD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                         </w:t>
      </w:r>
    </w:p>
    <w:p w:rsidR="00D11462" w:rsidRPr="00FE64A2" w:rsidRDefault="00D11462" w:rsidP="001D0F8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>Designation       :</w:t>
      </w:r>
      <w:r w:rsidR="001D0F8B" w:rsidRPr="00FE64A2">
        <w:rPr>
          <w:rFonts w:ascii="Arial" w:hAnsi="Arial" w:cs="Arial"/>
          <w:sz w:val="22"/>
          <w:szCs w:val="22"/>
        </w:rPr>
        <w:t xml:space="preserve"> I</w:t>
      </w:r>
      <w:r w:rsidR="001311A3" w:rsidRPr="00FE64A2">
        <w:rPr>
          <w:rFonts w:ascii="Arial" w:hAnsi="Arial" w:cs="Arial"/>
          <w:sz w:val="22"/>
          <w:szCs w:val="22"/>
        </w:rPr>
        <w:t>ndustrial</w:t>
      </w:r>
      <w:r w:rsidR="001D0F8B" w:rsidRPr="00FE64A2">
        <w:rPr>
          <w:rFonts w:ascii="Arial" w:hAnsi="Arial" w:cs="Arial"/>
          <w:sz w:val="22"/>
          <w:szCs w:val="22"/>
        </w:rPr>
        <w:t xml:space="preserve"> E</w:t>
      </w:r>
      <w:r w:rsidR="001311A3" w:rsidRPr="00FE64A2">
        <w:rPr>
          <w:rFonts w:ascii="Arial" w:hAnsi="Arial" w:cs="Arial"/>
          <w:sz w:val="22"/>
          <w:szCs w:val="22"/>
        </w:rPr>
        <w:t>xposure</w:t>
      </w:r>
      <w:r w:rsidR="00255A71">
        <w:rPr>
          <w:rFonts w:ascii="Arial" w:hAnsi="Arial" w:cs="Arial"/>
          <w:sz w:val="22"/>
          <w:szCs w:val="22"/>
        </w:rPr>
        <w:t xml:space="preserve"> </w:t>
      </w:r>
      <w:r w:rsidR="001D0F8B" w:rsidRPr="00FE64A2">
        <w:rPr>
          <w:rFonts w:ascii="Arial" w:hAnsi="Arial" w:cs="Arial"/>
          <w:sz w:val="22"/>
          <w:szCs w:val="22"/>
        </w:rPr>
        <w:t>T</w:t>
      </w:r>
      <w:r w:rsidR="001311A3" w:rsidRPr="00FE64A2">
        <w:rPr>
          <w:rFonts w:ascii="Arial" w:hAnsi="Arial" w:cs="Arial"/>
          <w:sz w:val="22"/>
          <w:szCs w:val="22"/>
        </w:rPr>
        <w:t>rainee</w:t>
      </w:r>
    </w:p>
    <w:p w:rsidR="001D0F8B" w:rsidRPr="00FE64A2" w:rsidRDefault="001D0F8B" w:rsidP="001D0F8B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Experience        :  </w:t>
      </w:r>
      <w:r w:rsidR="001D0F8B" w:rsidRPr="00FE64A2">
        <w:rPr>
          <w:rFonts w:ascii="Arial" w:hAnsi="Arial" w:cs="Arial"/>
          <w:sz w:val="22"/>
          <w:szCs w:val="22"/>
        </w:rPr>
        <w:t xml:space="preserve">May 2012 to </w:t>
      </w:r>
      <w:r w:rsidR="00DC79AD" w:rsidRPr="00FE64A2">
        <w:rPr>
          <w:rFonts w:ascii="Arial" w:hAnsi="Arial" w:cs="Arial"/>
          <w:sz w:val="22"/>
          <w:szCs w:val="22"/>
        </w:rPr>
        <w:t>October  2012</w:t>
      </w:r>
      <w:r w:rsidRPr="00FE64A2">
        <w:rPr>
          <w:rFonts w:ascii="Arial" w:hAnsi="Arial" w:cs="Arial"/>
          <w:sz w:val="22"/>
          <w:szCs w:val="22"/>
        </w:rPr>
        <w:t xml:space="preserve">  </w:t>
      </w:r>
    </w:p>
    <w:p w:rsidR="00D11462" w:rsidRDefault="00D11462" w:rsidP="00D11462">
      <w:pPr>
        <w:rPr>
          <w:rFonts w:ascii="Arial" w:hAnsi="Arial" w:cs="Arial"/>
          <w:color w:val="000000"/>
          <w:sz w:val="22"/>
          <w:szCs w:val="22"/>
        </w:rPr>
      </w:pPr>
    </w:p>
    <w:p w:rsidR="00FE64A2" w:rsidRDefault="00FE64A2" w:rsidP="00D11462">
      <w:pPr>
        <w:rPr>
          <w:rFonts w:ascii="Arial" w:hAnsi="Arial" w:cs="Arial"/>
          <w:color w:val="000000"/>
          <w:sz w:val="22"/>
          <w:szCs w:val="22"/>
        </w:rPr>
      </w:pPr>
    </w:p>
    <w:p w:rsidR="00FE64A2" w:rsidRPr="00FE64A2" w:rsidRDefault="00FE64A2" w:rsidP="00D11462">
      <w:pPr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FE4E18" w:rsidP="00D11462">
      <w:pPr>
        <w:rPr>
          <w:rFonts w:ascii="Arial" w:hAnsi="Arial" w:cs="Arial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>Experience II</w:t>
      </w:r>
    </w:p>
    <w:p w:rsidR="00D11462" w:rsidRPr="00FE64A2" w:rsidRDefault="00D11462" w:rsidP="00D11462">
      <w:pPr>
        <w:rPr>
          <w:rFonts w:ascii="Arial" w:hAnsi="Arial" w:cs="Arial"/>
          <w:sz w:val="22"/>
          <w:szCs w:val="22"/>
        </w:rPr>
      </w:pPr>
    </w:p>
    <w:p w:rsidR="0008615C" w:rsidRPr="00FE64A2" w:rsidRDefault="0008615C" w:rsidP="0008615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Company Name: </w:t>
      </w:r>
      <w:r w:rsidR="004A3F4E" w:rsidRPr="00FE64A2">
        <w:rPr>
          <w:rFonts w:ascii="Arial" w:hAnsi="Arial" w:cs="Arial"/>
          <w:sz w:val="22"/>
          <w:szCs w:val="22"/>
        </w:rPr>
        <w:t>CLARION HOTEL</w:t>
      </w:r>
      <w:r w:rsidR="006023F2" w:rsidRPr="00FE64A2">
        <w:rPr>
          <w:rFonts w:ascii="Arial" w:hAnsi="Arial" w:cs="Arial"/>
          <w:sz w:val="22"/>
          <w:szCs w:val="22"/>
        </w:rPr>
        <w:t>, MYLAPORE</w:t>
      </w:r>
    </w:p>
    <w:p w:rsidR="0008615C" w:rsidRPr="00FE64A2" w:rsidRDefault="0008615C" w:rsidP="0008615C">
      <w:pPr>
        <w:pStyle w:val="ListParagraph"/>
        <w:rPr>
          <w:rFonts w:ascii="Arial" w:hAnsi="Arial" w:cs="Arial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                           </w:t>
      </w:r>
      <w:r w:rsidR="00E176ED" w:rsidRPr="00FE64A2">
        <w:rPr>
          <w:rFonts w:ascii="Arial" w:hAnsi="Arial" w:cs="Arial"/>
          <w:sz w:val="22"/>
          <w:szCs w:val="22"/>
        </w:rPr>
        <w:t>CHENNAI</w:t>
      </w:r>
      <w:r w:rsidRPr="00FE64A2">
        <w:rPr>
          <w:rFonts w:ascii="Arial" w:hAnsi="Arial" w:cs="Arial"/>
          <w:sz w:val="22"/>
          <w:szCs w:val="22"/>
        </w:rPr>
        <w:t xml:space="preserve"> -</w:t>
      </w:r>
      <w:r w:rsidR="006023F2" w:rsidRPr="00FE64A2">
        <w:rPr>
          <w:rFonts w:ascii="Arial" w:hAnsi="Arial" w:cs="Arial"/>
          <w:sz w:val="22"/>
          <w:szCs w:val="22"/>
        </w:rPr>
        <w:t>600-004</w:t>
      </w:r>
      <w:r w:rsidRPr="00FE64A2">
        <w:rPr>
          <w:rFonts w:ascii="Arial" w:hAnsi="Arial" w:cs="Arial"/>
          <w:sz w:val="22"/>
          <w:szCs w:val="22"/>
        </w:rPr>
        <w:t>, INDIA</w:t>
      </w:r>
    </w:p>
    <w:p w:rsidR="0008615C" w:rsidRPr="00FE64A2" w:rsidRDefault="0008615C" w:rsidP="0008615C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08615C" w:rsidRPr="00FE64A2" w:rsidRDefault="0008615C" w:rsidP="0008615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Designation       : </w:t>
      </w:r>
      <w:r w:rsidR="004A3F4E" w:rsidRPr="00FE64A2">
        <w:rPr>
          <w:rFonts w:ascii="Arial" w:hAnsi="Arial" w:cs="Arial"/>
          <w:sz w:val="22"/>
          <w:szCs w:val="22"/>
        </w:rPr>
        <w:t>Guest Service Associate</w:t>
      </w:r>
    </w:p>
    <w:p w:rsidR="0008615C" w:rsidRPr="00FE64A2" w:rsidRDefault="0008615C" w:rsidP="0008615C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FE64A2" w:rsidRPr="00176DB4" w:rsidRDefault="0008615C" w:rsidP="00672A4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Experience        :  </w:t>
      </w:r>
      <w:r w:rsidR="001311A3" w:rsidRPr="00FE64A2">
        <w:rPr>
          <w:rFonts w:ascii="Arial" w:hAnsi="Arial" w:cs="Arial"/>
          <w:sz w:val="22"/>
          <w:szCs w:val="22"/>
        </w:rPr>
        <w:t>March</w:t>
      </w:r>
      <w:r w:rsidR="006023F2" w:rsidRPr="00FE64A2">
        <w:rPr>
          <w:rFonts w:ascii="Arial" w:hAnsi="Arial" w:cs="Arial"/>
          <w:sz w:val="22"/>
          <w:szCs w:val="22"/>
        </w:rPr>
        <w:t xml:space="preserve"> 2013 to M</w:t>
      </w:r>
      <w:r w:rsidR="00176DB4">
        <w:rPr>
          <w:rFonts w:ascii="Arial" w:hAnsi="Arial" w:cs="Arial"/>
          <w:sz w:val="22"/>
          <w:szCs w:val="22"/>
        </w:rPr>
        <w:t>arch 2014</w:t>
      </w:r>
    </w:p>
    <w:p w:rsidR="00FE64A2" w:rsidRPr="00775382" w:rsidRDefault="00FE64A2" w:rsidP="00672A42">
      <w:pPr>
        <w:rPr>
          <w:rFonts w:ascii="Arial" w:hAnsi="Arial" w:cs="Arial"/>
          <w:sz w:val="28"/>
          <w:szCs w:val="28"/>
        </w:rPr>
      </w:pPr>
    </w:p>
    <w:p w:rsidR="00672A42" w:rsidRPr="00FE64A2" w:rsidRDefault="00672A42" w:rsidP="00672A42">
      <w:pPr>
        <w:rPr>
          <w:rFonts w:ascii="Arial" w:hAnsi="Arial" w:cs="Arial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>Experience II</w:t>
      </w:r>
      <w:r w:rsidR="00FE4E18" w:rsidRPr="00FE64A2">
        <w:rPr>
          <w:rFonts w:ascii="Arial" w:hAnsi="Arial" w:cs="Arial"/>
          <w:sz w:val="22"/>
          <w:szCs w:val="22"/>
        </w:rPr>
        <w:t>I</w:t>
      </w:r>
    </w:p>
    <w:p w:rsidR="00672A42" w:rsidRPr="00FE64A2" w:rsidRDefault="00672A42" w:rsidP="00672A42">
      <w:pPr>
        <w:rPr>
          <w:rFonts w:ascii="Arial" w:hAnsi="Arial" w:cs="Arial"/>
          <w:sz w:val="22"/>
          <w:szCs w:val="22"/>
        </w:rPr>
      </w:pPr>
    </w:p>
    <w:p w:rsidR="00672A42" w:rsidRPr="00FE64A2" w:rsidRDefault="00672A42" w:rsidP="00672A4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Company Name: Golden Finger</w:t>
      </w:r>
      <w:r w:rsidR="006023F2" w:rsidRPr="00FE64A2">
        <w:rPr>
          <w:rFonts w:ascii="Arial" w:hAnsi="Arial" w:cs="Arial"/>
          <w:sz w:val="22"/>
          <w:szCs w:val="22"/>
        </w:rPr>
        <w:t>s Restaurant.</w:t>
      </w:r>
    </w:p>
    <w:p w:rsidR="001311A3" w:rsidRPr="00FE64A2" w:rsidRDefault="001311A3" w:rsidP="001311A3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                             International city</w:t>
      </w:r>
    </w:p>
    <w:p w:rsidR="00672A42" w:rsidRPr="00FE64A2" w:rsidRDefault="00672A42" w:rsidP="00672A42">
      <w:pPr>
        <w:pStyle w:val="ListParagraph"/>
        <w:rPr>
          <w:rFonts w:ascii="Arial" w:hAnsi="Arial" w:cs="Arial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                           </w:t>
      </w:r>
      <w:r w:rsidR="001311A3" w:rsidRPr="00FE64A2">
        <w:rPr>
          <w:rFonts w:ascii="Arial" w:hAnsi="Arial" w:cs="Arial"/>
          <w:sz w:val="22"/>
          <w:szCs w:val="22"/>
        </w:rPr>
        <w:t xml:space="preserve">  </w:t>
      </w:r>
      <w:r w:rsidRPr="00FE64A2">
        <w:rPr>
          <w:rFonts w:ascii="Arial" w:hAnsi="Arial" w:cs="Arial"/>
          <w:sz w:val="22"/>
          <w:szCs w:val="22"/>
        </w:rPr>
        <w:t>DUBAI</w:t>
      </w:r>
      <w:r w:rsidR="006023F2" w:rsidRPr="00FE64A2">
        <w:rPr>
          <w:rFonts w:ascii="Arial" w:hAnsi="Arial" w:cs="Arial"/>
          <w:sz w:val="22"/>
          <w:szCs w:val="22"/>
        </w:rPr>
        <w:t>- United Arab Emirates</w:t>
      </w:r>
    </w:p>
    <w:p w:rsidR="00672A42" w:rsidRPr="00FE64A2" w:rsidRDefault="00672A42" w:rsidP="00672A42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 </w:t>
      </w:r>
    </w:p>
    <w:p w:rsidR="00672A42" w:rsidRPr="00FE64A2" w:rsidRDefault="00672A42" w:rsidP="00672A4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Designation       : </w:t>
      </w:r>
      <w:r w:rsidR="00905D53" w:rsidRPr="00FE64A2">
        <w:rPr>
          <w:rFonts w:ascii="Arial" w:hAnsi="Arial" w:cs="Arial"/>
          <w:sz w:val="22"/>
          <w:szCs w:val="22"/>
        </w:rPr>
        <w:t>Cashier</w:t>
      </w:r>
    </w:p>
    <w:p w:rsidR="00672A42" w:rsidRPr="00FE64A2" w:rsidRDefault="00672A42" w:rsidP="00672A42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672A42" w:rsidRPr="00FE64A2" w:rsidRDefault="001311A3" w:rsidP="00672A4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sz w:val="22"/>
          <w:szCs w:val="22"/>
        </w:rPr>
        <w:t xml:space="preserve">Experience        :  </w:t>
      </w:r>
      <w:proofErr w:type="gramStart"/>
      <w:r w:rsidRPr="00FE64A2">
        <w:rPr>
          <w:rFonts w:ascii="Arial" w:hAnsi="Arial" w:cs="Arial"/>
          <w:sz w:val="22"/>
          <w:szCs w:val="22"/>
        </w:rPr>
        <w:t>From  June</w:t>
      </w:r>
      <w:proofErr w:type="gramEnd"/>
      <w:r w:rsidR="00DC79AD" w:rsidRPr="00FE64A2">
        <w:rPr>
          <w:rFonts w:ascii="Arial" w:hAnsi="Arial" w:cs="Arial"/>
          <w:sz w:val="22"/>
          <w:szCs w:val="22"/>
        </w:rPr>
        <w:t xml:space="preserve"> </w:t>
      </w:r>
      <w:r w:rsidR="00672A42" w:rsidRPr="00FE64A2">
        <w:rPr>
          <w:rFonts w:ascii="Arial" w:hAnsi="Arial" w:cs="Arial"/>
          <w:sz w:val="22"/>
          <w:szCs w:val="22"/>
        </w:rPr>
        <w:t>2014 Till Present.</w:t>
      </w:r>
    </w:p>
    <w:p w:rsidR="00DC79AD" w:rsidRPr="00FE64A2" w:rsidRDefault="00DC79AD" w:rsidP="00DC79AD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DC79AD" w:rsidRPr="00FE64A2" w:rsidRDefault="00DC79AD" w:rsidP="00DC79AD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FE4E18" w:rsidRPr="00FE64A2" w:rsidRDefault="00FE4E18" w:rsidP="00DC79AD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DC79AD" w:rsidRPr="00FE64A2" w:rsidRDefault="00DC79AD" w:rsidP="00DC79AD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  <w:r w:rsidRPr="00FE64A2"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  <w:t>Field Of Interest</w:t>
      </w:r>
    </w:p>
    <w:p w:rsidR="00FE4E18" w:rsidRPr="00FE64A2" w:rsidRDefault="00FE4E18" w:rsidP="00DC79AD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DC79AD" w:rsidRPr="00FE64A2" w:rsidRDefault="00DC79AD" w:rsidP="00DC79AD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</w:p>
    <w:p w:rsidR="00DC79AD" w:rsidRPr="00FE64A2" w:rsidRDefault="00176DB4" w:rsidP="00DC79AD">
      <w:pPr>
        <w:pStyle w:val="ListParagraph"/>
        <w:numPr>
          <w:ilvl w:val="0"/>
          <w:numId w:val="22"/>
        </w:numPr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Food </w:t>
      </w:r>
      <w:r w:rsidR="00255A71">
        <w:rPr>
          <w:rFonts w:ascii="Arial" w:hAnsi="Arial" w:cs="Arial"/>
          <w:sz w:val="22"/>
          <w:szCs w:val="22"/>
        </w:rPr>
        <w:t>and beverage service</w:t>
      </w:r>
    </w:p>
    <w:p w:rsidR="00DC79AD" w:rsidRPr="00FE64A2" w:rsidRDefault="00DC79AD" w:rsidP="00DC79AD">
      <w:pPr>
        <w:pStyle w:val="ListParagraph"/>
        <w:numPr>
          <w:ilvl w:val="0"/>
          <w:numId w:val="22"/>
        </w:numPr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  <w:r w:rsidRPr="00FE64A2">
        <w:rPr>
          <w:rFonts w:ascii="Arial" w:hAnsi="Arial" w:cs="Arial"/>
          <w:color w:val="000000"/>
          <w:sz w:val="22"/>
          <w:szCs w:val="22"/>
        </w:rPr>
        <w:t>Hospitality and Service</w:t>
      </w:r>
    </w:p>
    <w:p w:rsidR="00FE64A2" w:rsidRPr="00FE64A2" w:rsidRDefault="00FE64A2" w:rsidP="00FE64A2">
      <w:pPr>
        <w:pStyle w:val="ListParagraph"/>
        <w:numPr>
          <w:ilvl w:val="0"/>
          <w:numId w:val="22"/>
        </w:numPr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Customer service</w:t>
      </w:r>
    </w:p>
    <w:p w:rsidR="00387E4E" w:rsidRDefault="00387E4E" w:rsidP="00FE64A2">
      <w:pPr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</w:p>
    <w:p w:rsidR="00FE64A2" w:rsidRPr="00FE64A2" w:rsidRDefault="00FE64A2" w:rsidP="00FE64A2">
      <w:pPr>
        <w:rPr>
          <w:rFonts w:ascii="sans-serif" w:hAnsi="sans-serif" w:cs="sans-serif"/>
          <w:color w:val="000000"/>
          <w:sz w:val="22"/>
          <w:szCs w:val="22"/>
        </w:rPr>
      </w:pPr>
    </w:p>
    <w:p w:rsidR="00FE4E18" w:rsidRPr="00FE64A2" w:rsidRDefault="00AB65B3" w:rsidP="008506E5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  <w:r w:rsidRPr="00FE64A2"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  <w:t xml:space="preserve">Skill </w:t>
      </w:r>
      <w:r w:rsidR="00387E4E" w:rsidRPr="00FE64A2"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  <w:t>Sets</w:t>
      </w:r>
    </w:p>
    <w:p w:rsidR="0008615C" w:rsidRPr="00FE64A2" w:rsidRDefault="00AB65B3" w:rsidP="008506E5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sans-serif" w:hAnsi="sans-serif" w:cs="sans-serif"/>
          <w:color w:val="000000"/>
          <w:sz w:val="22"/>
          <w:szCs w:val="22"/>
        </w:rPr>
      </w:pPr>
      <w:r w:rsidRPr="00FE64A2">
        <w:rPr>
          <w:sz w:val="22"/>
          <w:szCs w:val="22"/>
        </w:rPr>
        <w:br/>
      </w:r>
    </w:p>
    <w:p w:rsidR="003370A0" w:rsidRPr="00FE64A2" w:rsidRDefault="00AB65B3">
      <w:pPr>
        <w:numPr>
          <w:ilvl w:val="0"/>
          <w:numId w:val="1"/>
        </w:numPr>
        <w:rPr>
          <w:rFonts w:ascii="sans-serif" w:hAnsi="sans-serif" w:cs="sans-serif"/>
          <w:color w:val="000000"/>
          <w:sz w:val="22"/>
          <w:szCs w:val="22"/>
        </w:rPr>
      </w:pPr>
      <w:r w:rsidRPr="00FE64A2">
        <w:rPr>
          <w:rFonts w:ascii="sans-serif" w:hAnsi="sans-serif" w:cs="sans-serif"/>
          <w:color w:val="000000"/>
          <w:sz w:val="22"/>
          <w:szCs w:val="22"/>
        </w:rPr>
        <w:t>Excellent interpersonal skills</w:t>
      </w:r>
      <w:r w:rsidR="00775382" w:rsidRPr="00FE64A2">
        <w:rPr>
          <w:rFonts w:ascii="sans-serif" w:hAnsi="sans-serif" w:cs="sans-serif"/>
          <w:color w:val="000000"/>
          <w:sz w:val="22"/>
          <w:szCs w:val="22"/>
        </w:rPr>
        <w:t>.</w:t>
      </w:r>
    </w:p>
    <w:p w:rsidR="003370A0" w:rsidRPr="00FE64A2" w:rsidRDefault="00AB65B3">
      <w:pPr>
        <w:numPr>
          <w:ilvl w:val="0"/>
          <w:numId w:val="1"/>
        </w:numPr>
        <w:rPr>
          <w:rFonts w:ascii="sans-serif" w:hAnsi="sans-serif" w:cs="sans-serif"/>
          <w:color w:val="000000"/>
          <w:sz w:val="22"/>
          <w:szCs w:val="22"/>
        </w:rPr>
      </w:pPr>
      <w:r w:rsidRPr="00FE64A2">
        <w:rPr>
          <w:rFonts w:ascii="sans-serif" w:hAnsi="sans-serif" w:cs="sans-serif"/>
          <w:color w:val="000000"/>
          <w:sz w:val="22"/>
          <w:szCs w:val="22"/>
        </w:rPr>
        <w:t>Team player</w:t>
      </w:r>
      <w:r w:rsidR="00775382" w:rsidRPr="00FE64A2">
        <w:rPr>
          <w:rFonts w:ascii="sans-serif" w:hAnsi="sans-serif" w:cs="sans-serif"/>
          <w:color w:val="000000"/>
          <w:sz w:val="22"/>
          <w:szCs w:val="22"/>
        </w:rPr>
        <w:t>.</w:t>
      </w:r>
    </w:p>
    <w:p w:rsidR="003370A0" w:rsidRPr="00FE64A2" w:rsidRDefault="00AB65B3">
      <w:pPr>
        <w:numPr>
          <w:ilvl w:val="0"/>
          <w:numId w:val="1"/>
        </w:numPr>
        <w:rPr>
          <w:rFonts w:ascii="sans-serif" w:hAnsi="sans-serif" w:cs="sans-serif"/>
          <w:color w:val="000000"/>
          <w:sz w:val="22"/>
          <w:szCs w:val="22"/>
        </w:rPr>
      </w:pPr>
      <w:r w:rsidRPr="00FE64A2">
        <w:rPr>
          <w:rFonts w:ascii="sans-serif" w:hAnsi="sans-serif" w:cs="sans-serif"/>
          <w:color w:val="000000"/>
          <w:sz w:val="22"/>
          <w:szCs w:val="22"/>
        </w:rPr>
        <w:t>Confident</w:t>
      </w:r>
      <w:r w:rsidR="00775382" w:rsidRPr="00FE64A2">
        <w:rPr>
          <w:rFonts w:ascii="sans-serif" w:hAnsi="sans-serif" w:cs="sans-serif"/>
          <w:color w:val="000000"/>
          <w:sz w:val="22"/>
          <w:szCs w:val="22"/>
        </w:rPr>
        <w:t>.</w:t>
      </w:r>
    </w:p>
    <w:p w:rsidR="003370A0" w:rsidRPr="00FE64A2" w:rsidRDefault="00AB65B3">
      <w:pPr>
        <w:numPr>
          <w:ilvl w:val="0"/>
          <w:numId w:val="1"/>
        </w:numPr>
        <w:rPr>
          <w:rFonts w:ascii="sans-serif" w:hAnsi="sans-serif" w:cs="sans-serif"/>
          <w:color w:val="000000"/>
          <w:sz w:val="22"/>
          <w:szCs w:val="22"/>
        </w:rPr>
      </w:pPr>
      <w:r w:rsidRPr="00FE64A2">
        <w:rPr>
          <w:rFonts w:ascii="sans-serif" w:hAnsi="sans-serif" w:cs="sans-serif"/>
          <w:color w:val="000000"/>
          <w:sz w:val="22"/>
          <w:szCs w:val="22"/>
        </w:rPr>
        <w:t>Good communication skills.</w:t>
      </w:r>
    </w:p>
    <w:p w:rsidR="00FE4E18" w:rsidRPr="00FE64A2" w:rsidRDefault="00AB65B3" w:rsidP="00905D53">
      <w:pPr>
        <w:numPr>
          <w:ilvl w:val="0"/>
          <w:numId w:val="1"/>
        </w:numPr>
        <w:rPr>
          <w:rFonts w:ascii="sans-serif" w:hAnsi="sans-serif" w:cs="sans-serif"/>
          <w:b/>
          <w:bCs/>
          <w:color w:val="000000"/>
          <w:sz w:val="22"/>
          <w:szCs w:val="22"/>
          <w:u w:val="single"/>
        </w:rPr>
      </w:pPr>
      <w:r w:rsidRPr="00FE64A2">
        <w:rPr>
          <w:rFonts w:ascii="sans-serif" w:hAnsi="sans-serif" w:cs="sans-serif"/>
          <w:color w:val="000000"/>
          <w:sz w:val="22"/>
          <w:szCs w:val="22"/>
        </w:rPr>
        <w:t>Talented and hardworking</w:t>
      </w:r>
      <w:r w:rsidR="00775382" w:rsidRPr="00FE64A2">
        <w:rPr>
          <w:rFonts w:ascii="sans-serif" w:hAnsi="sans-serif" w:cs="sans-serif"/>
          <w:color w:val="000000"/>
          <w:sz w:val="22"/>
          <w:szCs w:val="22"/>
        </w:rPr>
        <w:t>.</w:t>
      </w:r>
    </w:p>
    <w:p w:rsidR="00464FBE" w:rsidRPr="00FE4E18" w:rsidRDefault="00464FBE" w:rsidP="00464FBE">
      <w:pPr>
        <w:ind w:left="720"/>
        <w:rPr>
          <w:rFonts w:ascii="sans-serif" w:hAnsi="sans-serif" w:cs="sans-serif"/>
          <w:b/>
          <w:bCs/>
          <w:color w:val="000000"/>
          <w:u w:val="single"/>
        </w:rPr>
      </w:pPr>
    </w:p>
    <w:p w:rsidR="00464FBE" w:rsidRDefault="00464FBE" w:rsidP="00FE4E18">
      <w:pPr>
        <w:ind w:left="720"/>
      </w:pPr>
    </w:p>
    <w:p w:rsidR="00905D53" w:rsidRPr="00FE4E18" w:rsidRDefault="00905D53" w:rsidP="00FE64A2">
      <w:pPr>
        <w:rPr>
          <w:rFonts w:ascii="sans-serif" w:hAnsi="sans-serif" w:cs="sans-serif"/>
          <w:b/>
          <w:bCs/>
          <w:color w:val="000000"/>
          <w:u w:val="single"/>
        </w:rPr>
      </w:pPr>
    </w:p>
    <w:p w:rsidR="00FE4E18" w:rsidRDefault="00FE4E18" w:rsidP="00FE4E1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</w:t>
      </w:r>
      <w:r w:rsidR="00464FBE">
        <w:rPr>
          <w:rFonts w:ascii="Arial" w:hAnsi="Arial" w:cs="Arial"/>
          <w:b/>
          <w:bCs/>
          <w:u w:val="single"/>
        </w:rPr>
        <w:t xml:space="preserve">obbies </w:t>
      </w:r>
      <w:proofErr w:type="gramStart"/>
      <w:r w:rsidR="00464FBE">
        <w:rPr>
          <w:rFonts w:ascii="Arial" w:hAnsi="Arial" w:cs="Arial"/>
          <w:b/>
          <w:bCs/>
          <w:u w:val="single"/>
        </w:rPr>
        <w:t>And</w:t>
      </w:r>
      <w:proofErr w:type="gramEnd"/>
      <w:r w:rsidR="00464FB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464FBE">
        <w:rPr>
          <w:rFonts w:ascii="Arial" w:hAnsi="Arial" w:cs="Arial"/>
          <w:b/>
          <w:bCs/>
          <w:u w:val="single"/>
        </w:rPr>
        <w:t>Intrest</w:t>
      </w:r>
      <w:proofErr w:type="spellEnd"/>
    </w:p>
    <w:p w:rsidR="00FE4E18" w:rsidRDefault="00FE4E18" w:rsidP="00FE4E1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u w:val="single"/>
        </w:rPr>
      </w:pPr>
    </w:p>
    <w:p w:rsidR="00FE4E18" w:rsidRDefault="00FE4E18" w:rsidP="00FE4E1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b/>
          <w:bCs/>
          <w:u w:val="single"/>
        </w:rPr>
      </w:pPr>
    </w:p>
    <w:p w:rsidR="00FE4E18" w:rsidRPr="00FE4E18" w:rsidRDefault="00FE4E18" w:rsidP="00FE4E18">
      <w:pPr>
        <w:pStyle w:val="ListParagraph"/>
        <w:numPr>
          <w:ilvl w:val="0"/>
          <w:numId w:val="27"/>
        </w:num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  <w:u w:val="single"/>
        </w:rPr>
      </w:pPr>
      <w:r w:rsidRPr="00FE4E18">
        <w:rPr>
          <w:rFonts w:ascii="Arial" w:hAnsi="Arial" w:cs="Arial"/>
        </w:rPr>
        <w:t>Travelling</w:t>
      </w:r>
    </w:p>
    <w:p w:rsidR="00FE4E18" w:rsidRPr="00FE4E18" w:rsidRDefault="00FE4E18" w:rsidP="00FE4E18">
      <w:pPr>
        <w:pStyle w:val="ListParagraph"/>
        <w:numPr>
          <w:ilvl w:val="0"/>
          <w:numId w:val="26"/>
        </w:numPr>
        <w:tabs>
          <w:tab w:val="left" w:pos="9360"/>
        </w:tabs>
        <w:suppressAutoHyphens w:val="0"/>
        <w:autoSpaceDE w:val="0"/>
        <w:autoSpaceDN w:val="0"/>
        <w:adjustRightInd w:val="0"/>
        <w:ind w:right="-360"/>
        <w:rPr>
          <w:rFonts w:ascii="Arial" w:hAnsi="Arial" w:cs="Arial"/>
        </w:rPr>
      </w:pPr>
      <w:r w:rsidRPr="00FE4E18">
        <w:rPr>
          <w:rFonts w:ascii="Arial" w:hAnsi="Arial" w:cs="Arial"/>
        </w:rPr>
        <w:t>watching movies</w:t>
      </w:r>
    </w:p>
    <w:p w:rsidR="00FE4E18" w:rsidRDefault="00FE4E18" w:rsidP="00FE4E18">
      <w:pPr>
        <w:pStyle w:val="ListParagraph"/>
        <w:numPr>
          <w:ilvl w:val="0"/>
          <w:numId w:val="26"/>
        </w:numPr>
        <w:tabs>
          <w:tab w:val="left" w:pos="9360"/>
        </w:tabs>
        <w:suppressAutoHyphens w:val="0"/>
        <w:autoSpaceDE w:val="0"/>
        <w:autoSpaceDN w:val="0"/>
        <w:adjustRightInd w:val="0"/>
        <w:ind w:right="-360"/>
        <w:rPr>
          <w:rFonts w:ascii="Arial" w:hAnsi="Arial" w:cs="Arial"/>
        </w:rPr>
      </w:pPr>
      <w:r w:rsidRPr="00FE4E18">
        <w:rPr>
          <w:rFonts w:ascii="Arial" w:hAnsi="Arial" w:cs="Arial"/>
        </w:rPr>
        <w:t>Riding motor bike</w:t>
      </w:r>
    </w:p>
    <w:p w:rsidR="00464FBE" w:rsidRDefault="00464FBE" w:rsidP="00FE4E18">
      <w:pPr>
        <w:tabs>
          <w:tab w:val="left" w:pos="9360"/>
        </w:tabs>
        <w:autoSpaceDE w:val="0"/>
        <w:autoSpaceDN w:val="0"/>
        <w:adjustRightInd w:val="0"/>
        <w:ind w:right="-360"/>
        <w:rPr>
          <w:rFonts w:ascii="Arial" w:hAnsi="Arial" w:cs="Arial"/>
        </w:rPr>
      </w:pPr>
    </w:p>
    <w:p w:rsidR="00FE4E18" w:rsidRDefault="00AB65B3" w:rsidP="0008615C">
      <w:pPr>
        <w:rPr>
          <w:rFonts w:ascii="sans-serif" w:hAnsi="sans-serif" w:cs="sans-serif"/>
          <w:b/>
          <w:bCs/>
          <w:color w:val="000000"/>
          <w:sz w:val="28"/>
          <w:szCs w:val="28"/>
          <w:u w:val="single"/>
        </w:rPr>
      </w:pPr>
      <w:r w:rsidRPr="00DD1BB7">
        <w:rPr>
          <w:rFonts w:ascii="sans-serif" w:hAnsi="sans-serif" w:cs="sans-serif"/>
          <w:b/>
          <w:bCs/>
          <w:color w:val="000000"/>
          <w:sz w:val="28"/>
          <w:szCs w:val="28"/>
          <w:u w:val="single"/>
        </w:rPr>
        <w:t>Certifications</w:t>
      </w:r>
    </w:p>
    <w:p w:rsidR="0008615C" w:rsidRPr="00DD1BB7" w:rsidRDefault="0008615C" w:rsidP="0008615C">
      <w:pPr>
        <w:rPr>
          <w:sz w:val="28"/>
          <w:szCs w:val="28"/>
        </w:rPr>
      </w:pPr>
    </w:p>
    <w:p w:rsidR="006023F2" w:rsidRPr="00176DB4" w:rsidRDefault="006023F2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>Hospitality Training Certificate</w:t>
      </w:r>
      <w:r w:rsidR="00775382" w:rsidRPr="00775382">
        <w:rPr>
          <w:rFonts w:ascii="sans-serif" w:hAnsi="sans-serif" w:cs="sans-serif"/>
          <w:color w:val="000000"/>
          <w:sz w:val="28"/>
          <w:szCs w:val="28"/>
        </w:rPr>
        <w:t>.</w:t>
      </w:r>
    </w:p>
    <w:p w:rsidR="00176DB4" w:rsidRPr="00775382" w:rsidRDefault="00176DB4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ascii="sans-serif" w:hAnsi="sans-serif" w:cs="sans-serif"/>
          <w:color w:val="000000"/>
          <w:sz w:val="28"/>
          <w:szCs w:val="28"/>
        </w:rPr>
        <w:t>Food production training certificate</w:t>
      </w:r>
    </w:p>
    <w:p w:rsidR="006023F2" w:rsidRPr="00775382" w:rsidRDefault="006023F2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 xml:space="preserve">Learning and Development </w:t>
      </w:r>
      <w:r w:rsidR="00905D53" w:rsidRPr="00775382">
        <w:rPr>
          <w:rFonts w:ascii="sans-serif" w:hAnsi="sans-serif" w:cs="sans-serif"/>
          <w:color w:val="000000"/>
          <w:sz w:val="28"/>
          <w:szCs w:val="28"/>
        </w:rPr>
        <w:t>Certificate.</w:t>
      </w:r>
    </w:p>
    <w:p w:rsidR="0008615C" w:rsidRPr="00775382" w:rsidRDefault="006023F2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>Bartending Technique workshop.</w:t>
      </w:r>
    </w:p>
    <w:p w:rsidR="006023F2" w:rsidRPr="00775382" w:rsidRDefault="00905D53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 xml:space="preserve">All </w:t>
      </w:r>
      <w:r w:rsidR="00E02C93" w:rsidRPr="00775382">
        <w:rPr>
          <w:rFonts w:ascii="sans-serif" w:hAnsi="sans-serif" w:cs="sans-serif"/>
          <w:color w:val="000000"/>
          <w:sz w:val="28"/>
          <w:szCs w:val="28"/>
        </w:rPr>
        <w:t>India</w:t>
      </w:r>
      <w:r w:rsidRPr="00775382">
        <w:rPr>
          <w:rFonts w:ascii="sans-serif" w:hAnsi="sans-serif" w:cs="sans-serif"/>
          <w:color w:val="000000"/>
          <w:sz w:val="28"/>
          <w:szCs w:val="28"/>
        </w:rPr>
        <w:t xml:space="preserve"> Hospitality Competition</w:t>
      </w:r>
    </w:p>
    <w:p w:rsidR="00905D53" w:rsidRPr="00775382" w:rsidRDefault="00905D53" w:rsidP="00086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>Banana festival Certificate</w:t>
      </w:r>
      <w:r w:rsidR="00775382" w:rsidRPr="00775382">
        <w:rPr>
          <w:rFonts w:ascii="sans-serif" w:hAnsi="sans-serif" w:cs="sans-serif"/>
          <w:color w:val="000000"/>
          <w:sz w:val="28"/>
          <w:szCs w:val="28"/>
        </w:rPr>
        <w:t>.</w:t>
      </w:r>
    </w:p>
    <w:p w:rsidR="00FE4E18" w:rsidRPr="00176DB4" w:rsidRDefault="00905D53" w:rsidP="00FE4E1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75382">
        <w:rPr>
          <w:rFonts w:ascii="sans-serif" w:hAnsi="sans-serif" w:cs="sans-serif"/>
          <w:color w:val="000000"/>
          <w:sz w:val="28"/>
          <w:szCs w:val="28"/>
        </w:rPr>
        <w:t>Salute Competition certifica</w:t>
      </w:r>
      <w:r w:rsidR="00FE64A2">
        <w:rPr>
          <w:rFonts w:ascii="sans-serif" w:hAnsi="sans-serif" w:cs="sans-serif"/>
          <w:color w:val="000000"/>
          <w:sz w:val="28"/>
          <w:szCs w:val="28"/>
        </w:rPr>
        <w:t>te</w:t>
      </w:r>
    </w:p>
    <w:p w:rsidR="006023F2" w:rsidRPr="00FE64A2" w:rsidRDefault="006023F2" w:rsidP="000617E1">
      <w:pPr>
        <w:pStyle w:val="ListParagraph"/>
        <w:ind w:left="1098"/>
        <w:rPr>
          <w:sz w:val="22"/>
          <w:szCs w:val="22"/>
        </w:rPr>
      </w:pPr>
    </w:p>
    <w:p w:rsidR="00D11462" w:rsidRPr="00FE64A2" w:rsidRDefault="00D11462" w:rsidP="00D11462">
      <w:pPr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</w:pPr>
      <w:r w:rsidRPr="00FE64A2">
        <w:rPr>
          <w:rFonts w:ascii="Trebuchet MS" w:hAnsi="Trebuchet MS" w:cs="Trebuchet MS"/>
          <w:b/>
          <w:bCs/>
          <w:color w:val="000000"/>
          <w:sz w:val="22"/>
          <w:szCs w:val="22"/>
          <w:u w:val="single"/>
        </w:rPr>
        <w:t>PERSONAL DETAILS</w:t>
      </w:r>
    </w:p>
    <w:p w:rsidR="00D11462" w:rsidRPr="00FE64A2" w:rsidRDefault="00D11462" w:rsidP="00D11462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First Name</w:t>
      </w:r>
      <w:r w:rsidRPr="00FE64A2">
        <w:rPr>
          <w:rFonts w:ascii="Arial" w:hAnsi="Arial" w:cs="Arial"/>
          <w:color w:val="000000"/>
          <w:sz w:val="22"/>
          <w:szCs w:val="22"/>
        </w:rPr>
        <w:tab/>
        <w:t xml:space="preserve">   - FAVAS</w:t>
      </w: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Last Name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- </w:t>
      </w:r>
      <w:r w:rsidRPr="00FE64A2">
        <w:rPr>
          <w:rFonts w:ascii="Arial" w:hAnsi="Arial" w:cs="Arial"/>
          <w:bCs/>
          <w:sz w:val="22"/>
          <w:szCs w:val="22"/>
        </w:rPr>
        <w:t>AA</w:t>
      </w:r>
    </w:p>
    <w:p w:rsidR="00D11462" w:rsidRPr="00FE64A2" w:rsidRDefault="00D11462" w:rsidP="00FE4E18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Sur Name 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- </w:t>
      </w:r>
      <w:r w:rsidRPr="00FE64A2">
        <w:rPr>
          <w:rFonts w:ascii="Arial" w:hAnsi="Arial" w:cs="Arial"/>
          <w:bCs/>
          <w:sz w:val="22"/>
          <w:szCs w:val="22"/>
        </w:rPr>
        <w:t>FAVAS A</w:t>
      </w:r>
      <w:r w:rsidRPr="00FE64A2">
        <w:rPr>
          <w:rFonts w:ascii="Arial" w:hAnsi="Arial" w:cs="Arial"/>
          <w:sz w:val="22"/>
          <w:szCs w:val="22"/>
        </w:rPr>
        <w:t>NCHUKANDATHIL ASHRAF</w:t>
      </w: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Address  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 - </w:t>
      </w:r>
      <w:r w:rsidRPr="00FE64A2">
        <w:rPr>
          <w:rFonts w:ascii="Arial" w:hAnsi="Arial" w:cs="Arial"/>
          <w:sz w:val="22"/>
          <w:szCs w:val="22"/>
        </w:rPr>
        <w:t xml:space="preserve">ANCHUKANDATHIL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HOUSE,  </w:t>
      </w:r>
      <w:r w:rsidRPr="00FE64A2">
        <w:rPr>
          <w:rFonts w:ascii="Arial" w:hAnsi="Arial" w:cs="Arial"/>
          <w:sz w:val="22"/>
          <w:szCs w:val="22"/>
        </w:rPr>
        <w:t xml:space="preserve">MANKURUSSI </w:t>
      </w:r>
      <w:r w:rsidRPr="00FE64A2">
        <w:rPr>
          <w:rFonts w:ascii="Arial" w:hAnsi="Arial" w:cs="Arial"/>
          <w:color w:val="000000"/>
          <w:sz w:val="22"/>
          <w:szCs w:val="22"/>
        </w:rPr>
        <w:t>POST</w:t>
      </w:r>
    </w:p>
    <w:p w:rsidR="00D11462" w:rsidRPr="00FE64A2" w:rsidRDefault="00D11462" w:rsidP="00FE4E18">
      <w:pPr>
        <w:ind w:left="2127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     PALAKKAD-</w:t>
      </w:r>
      <w:r w:rsidRPr="00FE64A2">
        <w:rPr>
          <w:rFonts w:ascii="Arial" w:hAnsi="Arial" w:cs="Arial"/>
          <w:sz w:val="22"/>
          <w:szCs w:val="22"/>
        </w:rPr>
        <w:t>678613</w:t>
      </w:r>
      <w:r w:rsidRPr="00FE64A2">
        <w:rPr>
          <w:rFonts w:ascii="Arial" w:hAnsi="Arial" w:cs="Arial"/>
          <w:color w:val="000000"/>
          <w:sz w:val="22"/>
          <w:szCs w:val="22"/>
        </w:rPr>
        <w:t>, KERALA, INDIA</w:t>
      </w:r>
    </w:p>
    <w:p w:rsidR="00FE4E18" w:rsidRPr="00FE64A2" w:rsidRDefault="00FE4E18" w:rsidP="00FE4E18">
      <w:pPr>
        <w:ind w:left="2127"/>
        <w:rPr>
          <w:rFonts w:ascii="Arial" w:hAnsi="Arial" w:cs="Arial"/>
          <w:color w:val="000000"/>
          <w:sz w:val="22"/>
          <w:szCs w:val="22"/>
        </w:rPr>
      </w:pPr>
    </w:p>
    <w:p w:rsidR="00FE4E18" w:rsidRPr="00FE64A2" w:rsidRDefault="00D11462" w:rsidP="00FE4E18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Father      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- </w:t>
      </w:r>
      <w:r w:rsidRPr="00FE64A2">
        <w:rPr>
          <w:rFonts w:ascii="Arial" w:hAnsi="Arial" w:cs="Arial"/>
          <w:sz w:val="22"/>
          <w:szCs w:val="22"/>
        </w:rPr>
        <w:t>ASHRAF MAMU ANCHUKANDATHI</w:t>
      </w:r>
      <w:r w:rsidR="00FE4E18" w:rsidRPr="00FE64A2">
        <w:rPr>
          <w:rFonts w:ascii="Arial" w:hAnsi="Arial" w:cs="Arial"/>
          <w:sz w:val="22"/>
          <w:szCs w:val="22"/>
        </w:rPr>
        <w:t>L</w:t>
      </w:r>
    </w:p>
    <w:p w:rsidR="00D11462" w:rsidRPr="00FE64A2" w:rsidRDefault="00D11462" w:rsidP="00FE4E18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Mother     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- SUBAIDA MUHAMMED UNNI ELAYODATH</w:t>
      </w:r>
    </w:p>
    <w:p w:rsidR="00D11462" w:rsidRPr="00FE64A2" w:rsidRDefault="00D11462" w:rsidP="00D11462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bCs/>
          <w:color w:val="000000"/>
          <w:sz w:val="22"/>
          <w:szCs w:val="22"/>
        </w:rPr>
        <w:t xml:space="preserve">Telephone    </w:t>
      </w:r>
      <w:r w:rsidR="00464FBE" w:rsidRPr="00FE64A2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bCs/>
          <w:color w:val="000000"/>
          <w:sz w:val="22"/>
          <w:szCs w:val="22"/>
        </w:rPr>
        <w:t xml:space="preserve"> -  </w:t>
      </w:r>
      <w:r w:rsidRPr="00FE64A2">
        <w:rPr>
          <w:rFonts w:ascii="Arial" w:hAnsi="Arial" w:cs="Arial"/>
          <w:sz w:val="22"/>
          <w:szCs w:val="22"/>
        </w:rPr>
        <w:t>00971 552553430</w:t>
      </w:r>
    </w:p>
    <w:p w:rsidR="00D11462" w:rsidRPr="00FE64A2" w:rsidRDefault="00D11462" w:rsidP="00D11462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bCs/>
          <w:color w:val="000000"/>
          <w:sz w:val="22"/>
          <w:szCs w:val="22"/>
        </w:rPr>
        <w:t xml:space="preserve">E-Mail ID      </w:t>
      </w:r>
      <w:r w:rsidR="00464FBE" w:rsidRPr="00FE64A2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Pr="00FE64A2">
        <w:rPr>
          <w:rFonts w:ascii="Arial" w:hAnsi="Arial" w:cs="Arial"/>
          <w:bCs/>
          <w:color w:val="000000"/>
          <w:sz w:val="22"/>
          <w:szCs w:val="22"/>
        </w:rPr>
        <w:t xml:space="preserve"> - </w:t>
      </w:r>
      <w:r w:rsidRPr="00FE64A2">
        <w:rPr>
          <w:rFonts w:ascii="Arial" w:hAnsi="Arial" w:cs="Arial"/>
          <w:sz w:val="22"/>
          <w:szCs w:val="22"/>
        </w:rPr>
        <w:t>Favasashraf555@ gmail.com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Height</w:t>
      </w:r>
      <w:r w:rsidRPr="00FE64A2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FE64A2">
        <w:rPr>
          <w:rFonts w:ascii="Arial" w:hAnsi="Arial" w:cs="Arial"/>
          <w:color w:val="000000"/>
          <w:sz w:val="22"/>
          <w:szCs w:val="22"/>
        </w:rPr>
        <w:t>-  177CM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FE64A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Weight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-  70</w:t>
      </w:r>
      <w:r w:rsidR="00D11462" w:rsidRPr="00FE64A2">
        <w:rPr>
          <w:rFonts w:ascii="Arial" w:hAnsi="Arial" w:cs="Arial"/>
          <w:color w:val="000000"/>
          <w:sz w:val="22"/>
          <w:szCs w:val="22"/>
        </w:rPr>
        <w:t>KG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Date of Birth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E64A2">
        <w:rPr>
          <w:rFonts w:ascii="Arial" w:hAnsi="Arial" w:cs="Arial"/>
          <w:color w:val="000000"/>
          <w:sz w:val="22"/>
          <w:szCs w:val="22"/>
        </w:rPr>
        <w:t>- 20th November 1992</w:t>
      </w:r>
    </w:p>
    <w:p w:rsidR="00D11462" w:rsidRPr="00FE64A2" w:rsidRDefault="00D11462" w:rsidP="00D11462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Nationality   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 - INDIAN</w:t>
      </w:r>
    </w:p>
    <w:p w:rsidR="00D11462" w:rsidRPr="00FE64A2" w:rsidRDefault="00D11462" w:rsidP="00D11462">
      <w:pPr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PASSPORT DETAILS:  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     PASSPORT </w:t>
      </w:r>
      <w:proofErr w:type="gramStart"/>
      <w:r w:rsidRPr="00FE64A2">
        <w:rPr>
          <w:rFonts w:ascii="Arial" w:hAnsi="Arial" w:cs="Arial"/>
          <w:color w:val="000000"/>
          <w:sz w:val="22"/>
          <w:szCs w:val="22"/>
        </w:rPr>
        <w:t>NUMBER  -</w:t>
      </w:r>
      <w:proofErr w:type="gramEnd"/>
      <w:r w:rsidRPr="00FE6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64A2">
        <w:rPr>
          <w:rFonts w:ascii="Arial" w:hAnsi="Arial" w:cs="Arial"/>
          <w:sz w:val="22"/>
          <w:szCs w:val="22"/>
        </w:rPr>
        <w:t>L2359959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     DATE OF ISSUE         - 17/06/2013</w:t>
      </w:r>
    </w:p>
    <w:p w:rsidR="00D11462" w:rsidRPr="00FE64A2" w:rsidRDefault="00D11462" w:rsidP="00D11462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     DATE OF EXPIRY       – 16/06/2023</w:t>
      </w:r>
    </w:p>
    <w:p w:rsidR="00D11462" w:rsidRPr="00FE64A2" w:rsidRDefault="00D11462" w:rsidP="00D11462">
      <w:pPr>
        <w:pStyle w:val="ListParagraph"/>
        <w:ind w:left="2127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 xml:space="preserve">   </w:t>
      </w: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Gender</w:t>
      </w:r>
      <w:r w:rsidRPr="00FE64A2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464FBE" w:rsidRPr="00FE64A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E64A2">
        <w:rPr>
          <w:rFonts w:ascii="Arial" w:hAnsi="Arial" w:cs="Arial"/>
          <w:color w:val="000000"/>
          <w:sz w:val="22"/>
          <w:szCs w:val="22"/>
        </w:rPr>
        <w:t xml:space="preserve">   - Male</w:t>
      </w:r>
    </w:p>
    <w:p w:rsidR="00D11462" w:rsidRPr="00FE64A2" w:rsidRDefault="00D11462" w:rsidP="00D11462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D11462" w:rsidRPr="00FE64A2" w:rsidRDefault="00D11462" w:rsidP="00D11462">
      <w:pPr>
        <w:numPr>
          <w:ilvl w:val="0"/>
          <w:numId w:val="2"/>
        </w:numPr>
        <w:tabs>
          <w:tab w:val="clear" w:pos="1818"/>
          <w:tab w:val="num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FE64A2">
        <w:rPr>
          <w:rFonts w:ascii="Arial" w:hAnsi="Arial" w:cs="Arial"/>
          <w:color w:val="000000"/>
          <w:sz w:val="22"/>
          <w:szCs w:val="22"/>
        </w:rPr>
        <w:t>Marital Status  - Single</w:t>
      </w:r>
    </w:p>
    <w:p w:rsidR="00775382" w:rsidRPr="00FE64A2" w:rsidRDefault="00775382" w:rsidP="00FE4E18">
      <w:pPr>
        <w:rPr>
          <w:sz w:val="22"/>
          <w:szCs w:val="22"/>
        </w:rPr>
      </w:pPr>
    </w:p>
    <w:p w:rsidR="003370A0" w:rsidRPr="00FE64A2" w:rsidRDefault="0008615C">
      <w:pPr>
        <w:shd w:val="clear" w:color="auto" w:fill="FFFFFF"/>
        <w:spacing w:line="100" w:lineRule="atLeast"/>
        <w:rPr>
          <w:sz w:val="22"/>
          <w:szCs w:val="22"/>
        </w:rPr>
      </w:pPr>
      <w:r w:rsidRPr="00FE64A2">
        <w:rPr>
          <w:b/>
          <w:bCs/>
          <w:sz w:val="22"/>
          <w:szCs w:val="22"/>
        </w:rPr>
        <w:t xml:space="preserve"> </w:t>
      </w:r>
      <w:r w:rsidR="00AB65B3" w:rsidRPr="00FE64A2">
        <w:rPr>
          <w:b/>
          <w:bCs/>
          <w:sz w:val="22"/>
          <w:szCs w:val="22"/>
        </w:rPr>
        <w:t xml:space="preserve"> </w:t>
      </w:r>
      <w:r w:rsidR="00AB65B3" w:rsidRPr="00FE64A2">
        <w:rPr>
          <w:b/>
          <w:bCs/>
          <w:sz w:val="22"/>
          <w:szCs w:val="22"/>
          <w:u w:val="single"/>
        </w:rPr>
        <w:t>DECLARATION:</w:t>
      </w:r>
    </w:p>
    <w:p w:rsidR="003370A0" w:rsidRPr="00FE64A2" w:rsidRDefault="00845805">
      <w:pPr>
        <w:shd w:val="clear" w:color="auto" w:fill="FFFFFF"/>
        <w:spacing w:line="360" w:lineRule="auto"/>
        <w:rPr>
          <w:sz w:val="22"/>
          <w:szCs w:val="22"/>
          <w:lang w:eastAsia="zh-CN"/>
        </w:rPr>
      </w:pPr>
      <w:r w:rsidRPr="00FE64A2">
        <w:rPr>
          <w:sz w:val="22"/>
          <w:szCs w:val="22"/>
        </w:rPr>
        <w:t xml:space="preserve">  </w:t>
      </w:r>
      <w:r w:rsidR="00AB65B3" w:rsidRPr="00FE64A2">
        <w:rPr>
          <w:sz w:val="22"/>
          <w:szCs w:val="22"/>
        </w:rPr>
        <w:t xml:space="preserve">          </w:t>
      </w:r>
    </w:p>
    <w:p w:rsidR="003370A0" w:rsidRPr="00775382" w:rsidRDefault="00AB65B3" w:rsidP="000617E1">
      <w:pPr>
        <w:rPr>
          <w:sz w:val="28"/>
          <w:szCs w:val="28"/>
        </w:rPr>
      </w:pPr>
      <w:r>
        <w:rPr>
          <w:lang w:eastAsia="zh-CN"/>
        </w:rPr>
        <w:t xml:space="preserve">                           </w:t>
      </w:r>
      <w:r w:rsidRPr="00775382">
        <w:rPr>
          <w:sz w:val="28"/>
          <w:szCs w:val="28"/>
          <w:lang w:eastAsia="zh-CN"/>
        </w:rPr>
        <w:t>I hereby declare that the above-mentioned information is c</w:t>
      </w:r>
      <w:r w:rsidR="00775382">
        <w:rPr>
          <w:sz w:val="28"/>
          <w:szCs w:val="28"/>
          <w:lang w:eastAsia="zh-CN"/>
        </w:rPr>
        <w:t xml:space="preserve">orrect up to my knowledge </w:t>
      </w:r>
      <w:r w:rsidR="006E00DE" w:rsidRPr="00775382">
        <w:rPr>
          <w:sz w:val="28"/>
          <w:szCs w:val="28"/>
          <w:lang w:eastAsia="zh-CN"/>
        </w:rPr>
        <w:t>and I</w:t>
      </w:r>
      <w:r w:rsidRPr="00775382">
        <w:rPr>
          <w:sz w:val="28"/>
          <w:szCs w:val="28"/>
          <w:lang w:eastAsia="zh-CN"/>
        </w:rPr>
        <w:t xml:space="preserve"> bear the responsibility for the correctness of the above-mentioned particulars.</w:t>
      </w:r>
    </w:p>
    <w:p w:rsidR="003370A0" w:rsidRPr="0008615C" w:rsidRDefault="003370A0"/>
    <w:p w:rsidR="003370A0" w:rsidRPr="0008615C" w:rsidRDefault="003370A0"/>
    <w:p w:rsidR="003370A0" w:rsidRPr="00775382" w:rsidRDefault="00AB65B3">
      <w:pPr>
        <w:rPr>
          <w:sz w:val="28"/>
          <w:szCs w:val="28"/>
          <w:lang w:eastAsia="zh-CN"/>
        </w:rPr>
      </w:pPr>
      <w:r w:rsidRPr="00775382">
        <w:rPr>
          <w:sz w:val="28"/>
          <w:szCs w:val="28"/>
          <w:lang w:eastAsia="zh-CN"/>
        </w:rPr>
        <w:t xml:space="preserve">       Place</w:t>
      </w:r>
      <w:r w:rsidR="0008615C" w:rsidRPr="00775382">
        <w:rPr>
          <w:sz w:val="28"/>
          <w:szCs w:val="28"/>
          <w:lang w:eastAsia="zh-CN"/>
        </w:rPr>
        <w:t xml:space="preserve">  </w:t>
      </w:r>
      <w:r w:rsidR="0008615C" w:rsidRPr="00775382">
        <w:rPr>
          <w:b/>
          <w:sz w:val="28"/>
          <w:szCs w:val="28"/>
          <w:lang w:eastAsia="zh-CN"/>
        </w:rPr>
        <w:t xml:space="preserve"> :</w:t>
      </w:r>
      <w:r w:rsidR="0008615C" w:rsidRPr="00775382">
        <w:rPr>
          <w:sz w:val="28"/>
          <w:szCs w:val="28"/>
          <w:lang w:eastAsia="zh-CN"/>
        </w:rPr>
        <w:t xml:space="preserve">  </w:t>
      </w:r>
      <w:r w:rsidR="006E00DE" w:rsidRPr="00775382">
        <w:rPr>
          <w:rFonts w:ascii="Arial" w:hAnsi="Arial" w:cs="Arial"/>
          <w:sz w:val="28"/>
          <w:szCs w:val="28"/>
        </w:rPr>
        <w:t>Dubai</w:t>
      </w:r>
      <w:r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  <w:r w:rsidR="00387E4E" w:rsidRPr="00775382">
        <w:rPr>
          <w:sz w:val="28"/>
          <w:szCs w:val="28"/>
          <w:lang w:eastAsia="zh-CN"/>
        </w:rPr>
        <w:tab/>
      </w:r>
    </w:p>
    <w:p w:rsidR="00387E4E" w:rsidRPr="00775382" w:rsidRDefault="00387E4E">
      <w:pPr>
        <w:rPr>
          <w:rFonts w:ascii="Trebuchet MS" w:hAnsi="Trebuchet MS" w:cs="Trebuchet MS"/>
          <w:color w:val="000000"/>
          <w:sz w:val="28"/>
          <w:szCs w:val="28"/>
          <w:lang w:eastAsia="zh-CN"/>
        </w:rPr>
      </w:pP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</w: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ab/>
        <w:t>(</w:t>
      </w:r>
      <w:r w:rsidR="006E00DE" w:rsidRPr="00775382">
        <w:rPr>
          <w:rFonts w:ascii="Arial" w:hAnsi="Arial" w:cs="Arial"/>
          <w:b/>
          <w:bCs/>
          <w:sz w:val="28"/>
          <w:szCs w:val="28"/>
        </w:rPr>
        <w:t>FAVAS AA</w:t>
      </w:r>
      <w:r w:rsidRPr="00775382">
        <w:rPr>
          <w:sz w:val="28"/>
          <w:szCs w:val="28"/>
          <w:lang w:eastAsia="zh-CN"/>
        </w:rPr>
        <w:t>)</w:t>
      </w:r>
    </w:p>
    <w:p w:rsidR="00F90F19" w:rsidRPr="00775382" w:rsidRDefault="00AB65B3">
      <w:pPr>
        <w:rPr>
          <w:rFonts w:ascii="Trebuchet MS" w:hAnsi="Trebuchet MS" w:cs="Trebuchet MS"/>
          <w:color w:val="000000"/>
          <w:sz w:val="28"/>
          <w:szCs w:val="28"/>
        </w:rPr>
      </w:pPr>
      <w:r w:rsidRPr="00775382">
        <w:rPr>
          <w:rFonts w:ascii="Trebuchet MS" w:hAnsi="Trebuchet MS" w:cs="Trebuchet MS"/>
          <w:color w:val="000000"/>
          <w:sz w:val="28"/>
          <w:szCs w:val="28"/>
          <w:lang w:eastAsia="zh-CN"/>
        </w:rPr>
        <w:t xml:space="preserve">      </w:t>
      </w:r>
      <w:r w:rsidRPr="00775382">
        <w:rPr>
          <w:rFonts w:ascii="Trebuchet MS" w:hAnsi="Trebuchet MS" w:cs="Trebuchet MS"/>
          <w:color w:val="000000"/>
          <w:sz w:val="28"/>
          <w:szCs w:val="28"/>
        </w:rPr>
        <w:t xml:space="preserve">Date </w:t>
      </w:r>
      <w:r w:rsidR="0008615C" w:rsidRPr="00775382">
        <w:rPr>
          <w:rFonts w:ascii="Trebuchet MS" w:hAnsi="Trebuchet MS" w:cs="Trebuchet MS"/>
          <w:color w:val="000000"/>
          <w:sz w:val="28"/>
          <w:szCs w:val="28"/>
        </w:rPr>
        <w:t xml:space="preserve"> </w:t>
      </w:r>
      <w:r w:rsidR="00387E4E" w:rsidRPr="00775382">
        <w:rPr>
          <w:rFonts w:ascii="Trebuchet MS" w:hAnsi="Trebuchet MS" w:cs="Trebuchet MS"/>
          <w:color w:val="000000"/>
          <w:sz w:val="28"/>
          <w:szCs w:val="28"/>
        </w:rPr>
        <w:t xml:space="preserve"> </w:t>
      </w:r>
      <w:r w:rsidRPr="00775382">
        <w:rPr>
          <w:rFonts w:ascii="Trebuchet MS" w:hAnsi="Trebuchet MS" w:cs="Trebuchet MS"/>
          <w:color w:val="000000"/>
          <w:sz w:val="28"/>
          <w:szCs w:val="28"/>
        </w:rPr>
        <w:t xml:space="preserve">: </w:t>
      </w:r>
      <w:r w:rsidR="006E00DE" w:rsidRPr="00775382">
        <w:rPr>
          <w:rFonts w:ascii="Trebuchet MS" w:hAnsi="Trebuchet MS" w:cs="Trebuchet MS"/>
          <w:color w:val="000000"/>
          <w:sz w:val="28"/>
          <w:szCs w:val="28"/>
        </w:rPr>
        <w:t xml:space="preserve">     </w:t>
      </w:r>
    </w:p>
    <w:p w:rsidR="00797E3B" w:rsidRPr="00FE64A2" w:rsidRDefault="00797E3B">
      <w:pPr>
        <w:rPr>
          <w:rFonts w:ascii="Trebuchet MS" w:hAnsi="Trebuchet MS" w:cs="Trebuchet MS"/>
          <w:color w:val="000000"/>
          <w:sz w:val="22"/>
          <w:szCs w:val="22"/>
        </w:rPr>
      </w:pPr>
    </w:p>
    <w:sectPr w:rsidR="00797E3B" w:rsidRPr="00FE64A2" w:rsidSect="00AB65B3"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-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3A8C32A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1"/>
    <w:lvl w:ilvl="0" w:tplc="06FC5CB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6FB4E9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E49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A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0C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EF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08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C7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CC6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cs="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2178"/>
        </w:tabs>
        <w:ind w:left="217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38"/>
        </w:tabs>
        <w:ind w:left="253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cs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3258"/>
        </w:tabs>
        <w:ind w:left="325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18"/>
        </w:tabs>
        <w:ind w:left="361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cs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4338"/>
        </w:tabs>
        <w:ind w:left="433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98"/>
        </w:tabs>
        <w:ind w:left="4698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78"/>
        </w:tabs>
        <w:ind w:left="217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38"/>
        </w:tabs>
        <w:ind w:left="253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58"/>
        </w:tabs>
        <w:ind w:left="325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18"/>
        </w:tabs>
        <w:ind w:left="361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38"/>
        </w:tabs>
        <w:ind w:left="433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98"/>
        </w:tabs>
        <w:ind w:left="4698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20D5588"/>
    <w:multiLevelType w:val="hybridMultilevel"/>
    <w:tmpl w:val="1148773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02424264"/>
    <w:multiLevelType w:val="hybridMultilevel"/>
    <w:tmpl w:val="5DB2CE60"/>
    <w:lvl w:ilvl="0" w:tplc="00000001">
      <w:start w:val="1"/>
      <w:numFmt w:val="bullet"/>
      <w:lvlText w:val=""/>
      <w:lvlJc w:val="left"/>
      <w:pPr>
        <w:ind w:left="1035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083C1CDF"/>
    <w:multiLevelType w:val="hybridMultilevel"/>
    <w:tmpl w:val="A2ECD064"/>
    <w:lvl w:ilvl="0" w:tplc="0000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165B5F99"/>
    <w:multiLevelType w:val="multilevel"/>
    <w:tmpl w:val="545A88F8"/>
    <w:lvl w:ilvl="0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2178"/>
        </w:tabs>
        <w:ind w:left="217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38"/>
        </w:tabs>
        <w:ind w:left="253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cs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3258"/>
        </w:tabs>
        <w:ind w:left="325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18"/>
        </w:tabs>
        <w:ind w:left="361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cs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4338"/>
        </w:tabs>
        <w:ind w:left="433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98"/>
        </w:tabs>
        <w:ind w:left="4698" w:hanging="360"/>
      </w:pPr>
      <w:rPr>
        <w:rFonts w:ascii="OpenSymbol" w:hAnsi="OpenSymbol" w:cs="OpenSymbol"/>
      </w:rPr>
    </w:lvl>
  </w:abstractNum>
  <w:abstractNum w:abstractNumId="9">
    <w:nsid w:val="1CEF274F"/>
    <w:multiLevelType w:val="hybridMultilevel"/>
    <w:tmpl w:val="699058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0A3086E"/>
    <w:multiLevelType w:val="hybridMultilevel"/>
    <w:tmpl w:val="29422CD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84719"/>
    <w:multiLevelType w:val="hybridMultilevel"/>
    <w:tmpl w:val="0B144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4E7339"/>
    <w:multiLevelType w:val="hybridMultilevel"/>
    <w:tmpl w:val="529230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00416B0"/>
    <w:multiLevelType w:val="hybridMultilevel"/>
    <w:tmpl w:val="11B493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66A015A"/>
    <w:multiLevelType w:val="hybridMultilevel"/>
    <w:tmpl w:val="26B6864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500BA"/>
    <w:multiLevelType w:val="hybridMultilevel"/>
    <w:tmpl w:val="22A0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E2BAC"/>
    <w:multiLevelType w:val="hybridMultilevel"/>
    <w:tmpl w:val="5942C400"/>
    <w:lvl w:ilvl="0" w:tplc="0000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54B57A63"/>
    <w:multiLevelType w:val="hybridMultilevel"/>
    <w:tmpl w:val="E4C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44C69"/>
    <w:multiLevelType w:val="hybridMultilevel"/>
    <w:tmpl w:val="4C34FC8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326"/>
    <w:multiLevelType w:val="hybridMultilevel"/>
    <w:tmpl w:val="918AE6C6"/>
    <w:lvl w:ilvl="0" w:tplc="0409000F">
      <w:start w:val="1"/>
      <w:numFmt w:val="decimal"/>
      <w:lvlText w:val="%1."/>
      <w:lvlJc w:val="lef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0">
    <w:nsid w:val="625C20C5"/>
    <w:multiLevelType w:val="hybridMultilevel"/>
    <w:tmpl w:val="77C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A0941"/>
    <w:multiLevelType w:val="hybridMultilevel"/>
    <w:tmpl w:val="9CBEAAEE"/>
    <w:lvl w:ilvl="0" w:tplc="0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2">
    <w:nsid w:val="64C23EE0"/>
    <w:multiLevelType w:val="hybridMultilevel"/>
    <w:tmpl w:val="BE28AB9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41B4E"/>
    <w:multiLevelType w:val="hybridMultilevel"/>
    <w:tmpl w:val="4748104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4">
    <w:nsid w:val="6EC54E95"/>
    <w:multiLevelType w:val="multilevel"/>
    <w:tmpl w:val="D5A26126"/>
    <w:lvl w:ilvl="0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2178"/>
        </w:tabs>
        <w:ind w:left="217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38"/>
        </w:tabs>
        <w:ind w:left="253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cs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3258"/>
        </w:tabs>
        <w:ind w:left="325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18"/>
        </w:tabs>
        <w:ind w:left="361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cs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4338"/>
        </w:tabs>
        <w:ind w:left="433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98"/>
        </w:tabs>
        <w:ind w:left="4698" w:hanging="360"/>
      </w:pPr>
      <w:rPr>
        <w:rFonts w:ascii="OpenSymbol" w:hAnsi="OpenSymbol" w:cs="OpenSymbol"/>
      </w:rPr>
    </w:lvl>
  </w:abstractNum>
  <w:abstractNum w:abstractNumId="25">
    <w:nsid w:val="735A0D47"/>
    <w:multiLevelType w:val="multilevel"/>
    <w:tmpl w:val="284E9758"/>
    <w:lvl w:ilvl="0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2178"/>
        </w:tabs>
        <w:ind w:left="217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38"/>
        </w:tabs>
        <w:ind w:left="253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cs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3258"/>
        </w:tabs>
        <w:ind w:left="325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18"/>
        </w:tabs>
        <w:ind w:left="361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cs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4338"/>
        </w:tabs>
        <w:ind w:left="433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98"/>
        </w:tabs>
        <w:ind w:left="4698" w:hanging="360"/>
      </w:pPr>
      <w:rPr>
        <w:rFonts w:ascii="OpenSymbol" w:hAnsi="OpenSymbol" w:cs="OpenSymbol"/>
      </w:rPr>
    </w:lvl>
  </w:abstractNum>
  <w:abstractNum w:abstractNumId="26">
    <w:nsid w:val="793B2D36"/>
    <w:multiLevelType w:val="hybridMultilevel"/>
    <w:tmpl w:val="71DCA91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9"/>
  </w:num>
  <w:num w:numId="6">
    <w:abstractNumId w:val="21"/>
  </w:num>
  <w:num w:numId="7">
    <w:abstractNumId w:val="5"/>
  </w:num>
  <w:num w:numId="8">
    <w:abstractNumId w:val="9"/>
  </w:num>
  <w:num w:numId="9">
    <w:abstractNumId w:val="20"/>
  </w:num>
  <w:num w:numId="10">
    <w:abstractNumId w:val="8"/>
  </w:num>
  <w:num w:numId="11">
    <w:abstractNumId w:val="25"/>
  </w:num>
  <w:num w:numId="12">
    <w:abstractNumId w:val="24"/>
  </w:num>
  <w:num w:numId="13">
    <w:abstractNumId w:val="16"/>
  </w:num>
  <w:num w:numId="14">
    <w:abstractNumId w:val="7"/>
  </w:num>
  <w:num w:numId="15">
    <w:abstractNumId w:val="22"/>
  </w:num>
  <w:num w:numId="16">
    <w:abstractNumId w:val="14"/>
  </w:num>
  <w:num w:numId="17">
    <w:abstractNumId w:val="6"/>
  </w:num>
  <w:num w:numId="18">
    <w:abstractNumId w:val="18"/>
  </w:num>
  <w:num w:numId="19">
    <w:abstractNumId w:val="10"/>
  </w:num>
  <w:num w:numId="20">
    <w:abstractNumId w:val="26"/>
  </w:num>
  <w:num w:numId="21">
    <w:abstractNumId w:val="11"/>
  </w:num>
  <w:num w:numId="22">
    <w:abstractNumId w:val="12"/>
  </w:num>
  <w:num w:numId="23">
    <w:abstractNumId w:val="23"/>
  </w:num>
  <w:num w:numId="24">
    <w:abstractNumId w:val="13"/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7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3370A0"/>
    <w:rsid w:val="00023558"/>
    <w:rsid w:val="000617E1"/>
    <w:rsid w:val="0008615C"/>
    <w:rsid w:val="000A0A04"/>
    <w:rsid w:val="000C6596"/>
    <w:rsid w:val="000E39FA"/>
    <w:rsid w:val="0011291D"/>
    <w:rsid w:val="001311A3"/>
    <w:rsid w:val="00176DB4"/>
    <w:rsid w:val="001D0F8B"/>
    <w:rsid w:val="001D4334"/>
    <w:rsid w:val="00207343"/>
    <w:rsid w:val="0025014F"/>
    <w:rsid w:val="00255A71"/>
    <w:rsid w:val="003370A0"/>
    <w:rsid w:val="00361E6D"/>
    <w:rsid w:val="00387E4E"/>
    <w:rsid w:val="00417222"/>
    <w:rsid w:val="00464FBE"/>
    <w:rsid w:val="004A3F4E"/>
    <w:rsid w:val="004D254D"/>
    <w:rsid w:val="005D20ED"/>
    <w:rsid w:val="005F48C8"/>
    <w:rsid w:val="006023F2"/>
    <w:rsid w:val="00621A6E"/>
    <w:rsid w:val="00672A42"/>
    <w:rsid w:val="006E00DE"/>
    <w:rsid w:val="00775382"/>
    <w:rsid w:val="00797E3B"/>
    <w:rsid w:val="00803DE9"/>
    <w:rsid w:val="0083417A"/>
    <w:rsid w:val="00845805"/>
    <w:rsid w:val="008506E5"/>
    <w:rsid w:val="008B1E49"/>
    <w:rsid w:val="008C7D54"/>
    <w:rsid w:val="008F45D2"/>
    <w:rsid w:val="00905D53"/>
    <w:rsid w:val="009876D4"/>
    <w:rsid w:val="009C7F4A"/>
    <w:rsid w:val="009F5F38"/>
    <w:rsid w:val="00A92593"/>
    <w:rsid w:val="00AB65B3"/>
    <w:rsid w:val="00BA0A63"/>
    <w:rsid w:val="00C2331A"/>
    <w:rsid w:val="00C60DB5"/>
    <w:rsid w:val="00D11462"/>
    <w:rsid w:val="00D355B1"/>
    <w:rsid w:val="00D43C50"/>
    <w:rsid w:val="00DC79AD"/>
    <w:rsid w:val="00DD1BB7"/>
    <w:rsid w:val="00E02C93"/>
    <w:rsid w:val="00E176ED"/>
    <w:rsid w:val="00E354BC"/>
    <w:rsid w:val="00EC2534"/>
    <w:rsid w:val="00F52307"/>
    <w:rsid w:val="00F7755A"/>
    <w:rsid w:val="00F90F19"/>
    <w:rsid w:val="00F92A83"/>
    <w:rsid w:val="00FE4E18"/>
    <w:rsid w:val="00FE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0A0"/>
    <w:pPr>
      <w:widowControl w:val="0"/>
      <w:suppressAutoHyphens/>
    </w:pPr>
    <w:rPr>
      <w:rFonts w:eastAsia="Lucida Sans Unicode" w:cs="Mangal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3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1D4334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387E4E"/>
    <w:pPr>
      <w:suppressLineNumbers/>
    </w:pPr>
    <w:rPr>
      <w:rFonts w:eastAsia="DejaVu Sans" w:cs="Lohit Hindi"/>
      <w:kern w:val="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1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19"/>
    <w:rPr>
      <w:rFonts w:ascii="Tahoma" w:eastAsia="Lucida Sans Unicode" w:hAnsi="Tahoma" w:cs="Mangal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462F-5820-4104-98CC-D5EBCD640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3464</Characters>
  <Application>Microsoft Office Word</Application>
  <DocSecurity>0</DocSecurity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4063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Nazzz</dc:creator>
  <cp:lastModifiedBy>DiGiT</cp:lastModifiedBy>
  <cp:revision>2</cp:revision>
  <cp:lastPrinted>2014-11-07T16:36:00Z</cp:lastPrinted>
  <dcterms:created xsi:type="dcterms:W3CDTF">2016-01-19T17:21:00Z</dcterms:created>
  <dcterms:modified xsi:type="dcterms:W3CDTF">2016-01-19T17:21:00Z</dcterms:modified>
  <cp:version>11.4920</cp:version>
</cp:coreProperties>
</file>